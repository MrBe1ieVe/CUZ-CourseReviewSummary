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ind w:leftChars="0"/>
        <w:jc w:val="left"/>
        <w:rPr>
          <w:rFonts w:hint="eastAsia" w:ascii="微软雅黑" w:hAnsi="微软雅黑" w:eastAsia="微软雅黑" w:cs="微软雅黑"/>
          <w:b/>
          <w:bCs/>
          <w:i w:val="0"/>
          <w:caps w:val="0"/>
          <w:color w:val="707070"/>
          <w:spacing w:val="0"/>
          <w:sz w:val="20"/>
          <w:szCs w:val="20"/>
          <w:shd w:val="clear" w:color="auto" w:fill="FFFFFF"/>
          <w:lang w:val="en-US" w:eastAsia="zh-CN"/>
        </w:rPr>
      </w:pPr>
      <w:r>
        <w:rPr>
          <w:rFonts w:hint="eastAsia" w:ascii="微软雅黑" w:hAnsi="微软雅黑" w:eastAsia="微软雅黑" w:cs="微软雅黑"/>
          <w:b/>
          <w:bCs/>
          <w:i w:val="0"/>
          <w:caps w:val="0"/>
          <w:color w:val="707070"/>
          <w:spacing w:val="0"/>
          <w:sz w:val="20"/>
          <w:szCs w:val="20"/>
          <w:shd w:val="clear" w:color="auto" w:fill="FFFFFF"/>
          <w:lang w:val="en-US" w:eastAsia="zh-CN"/>
        </w:rPr>
        <w:t>第一章</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 xml:space="preserve">数据结构的研究对象是非数值计算问题 </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 xml:space="preserve">数值问题的求解一般是通过数学方程来实现的 </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ascii="微软雅黑" w:hAnsi="微软雅黑" w:eastAsia="微软雅黑" w:cs="微软雅黑"/>
          <w:b w:val="0"/>
          <w:i w:val="0"/>
          <w:caps w:val="0"/>
          <w:color w:val="707070"/>
          <w:spacing w:val="0"/>
          <w:sz w:val="20"/>
          <w:szCs w:val="20"/>
          <w:shd w:val="clear" w:color="auto" w:fill="FFFFFF"/>
        </w:rPr>
      </w:pPr>
      <w:r>
        <w:rPr>
          <w:rFonts w:ascii="微软雅黑" w:hAnsi="微软雅黑" w:eastAsia="微软雅黑" w:cs="微软雅黑"/>
          <w:b w:val="0"/>
          <w:i w:val="0"/>
          <w:caps w:val="0"/>
          <w:color w:val="707070"/>
          <w:spacing w:val="0"/>
          <w:sz w:val="20"/>
          <w:szCs w:val="20"/>
          <w:shd w:val="clear" w:color="auto" w:fill="FFFFFF"/>
        </w:rPr>
        <w:t>数据结构是研究非数值计算问题中的：</w:t>
      </w:r>
      <w:r>
        <w:rPr>
          <w:rFonts w:hint="eastAsia" w:ascii="微软雅黑" w:hAnsi="微软雅黑" w:eastAsia="微软雅黑" w:cs="微软雅黑"/>
          <w:b w:val="0"/>
          <w:i w:val="0"/>
          <w:caps w:val="0"/>
          <w:color w:val="707070"/>
          <w:spacing w:val="0"/>
          <w:sz w:val="20"/>
          <w:szCs w:val="20"/>
          <w:shd w:val="clear" w:color="auto" w:fill="FFFFFF"/>
          <w:lang w:val="en-US" w:eastAsia="zh-CN"/>
        </w:rPr>
        <w:t>D</w:t>
      </w:r>
    </w:p>
    <w:p>
      <w:pPr>
        <w:numPr>
          <w:ilvl w:val="0"/>
          <w:numId w:val="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rPr>
      </w:pPr>
      <w:r>
        <w:rPr>
          <w:rFonts w:hint="eastAsia" w:ascii="微软雅黑" w:hAnsi="微软雅黑" w:eastAsia="微软雅黑" w:cs="微软雅黑"/>
          <w:b w:val="0"/>
          <w:i w:val="0"/>
          <w:caps w:val="0"/>
          <w:color w:val="707070"/>
          <w:spacing w:val="0"/>
          <w:sz w:val="20"/>
          <w:szCs w:val="20"/>
          <w:shd w:val="clear" w:color="auto" w:fill="FFFFFF"/>
        </w:rPr>
        <w:t>数据元素之间的逻辑关系</w:t>
      </w:r>
    </w:p>
    <w:p>
      <w:pPr>
        <w:numPr>
          <w:ilvl w:val="0"/>
          <w:numId w:val="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rPr>
      </w:pPr>
      <w:r>
        <w:rPr>
          <w:rFonts w:hint="eastAsia" w:ascii="微软雅黑" w:hAnsi="微软雅黑" w:eastAsia="微软雅黑" w:cs="微软雅黑"/>
          <w:b w:val="0"/>
          <w:i w:val="0"/>
          <w:caps w:val="0"/>
          <w:color w:val="707070"/>
          <w:spacing w:val="0"/>
          <w:sz w:val="20"/>
          <w:szCs w:val="20"/>
          <w:shd w:val="clear" w:color="auto" w:fill="FFFFFF"/>
        </w:rPr>
        <w:t>数据元素在计算机中的存储表示</w:t>
      </w:r>
    </w:p>
    <w:p>
      <w:pPr>
        <w:numPr>
          <w:ilvl w:val="0"/>
          <w:numId w:val="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rPr>
      </w:pPr>
      <w:r>
        <w:rPr>
          <w:rFonts w:hint="eastAsia" w:ascii="微软雅黑" w:hAnsi="微软雅黑" w:eastAsia="微软雅黑" w:cs="微软雅黑"/>
          <w:b w:val="0"/>
          <w:i w:val="0"/>
          <w:caps w:val="0"/>
          <w:color w:val="707070"/>
          <w:spacing w:val="0"/>
          <w:sz w:val="20"/>
          <w:szCs w:val="20"/>
          <w:shd w:val="clear" w:color="auto" w:fill="FFFFFF"/>
        </w:rPr>
        <w:t>如何定义并实现对数据元素的操作</w:t>
      </w:r>
    </w:p>
    <w:p>
      <w:pPr>
        <w:numPr>
          <w:ilvl w:val="0"/>
          <w:numId w:val="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rPr>
      </w:pPr>
      <w:r>
        <w:rPr>
          <w:rFonts w:hint="eastAsia" w:ascii="微软雅黑" w:hAnsi="微软雅黑" w:eastAsia="微软雅黑" w:cs="微软雅黑"/>
          <w:b w:val="0"/>
          <w:i w:val="0"/>
          <w:caps w:val="0"/>
          <w:color w:val="707070"/>
          <w:spacing w:val="0"/>
          <w:sz w:val="20"/>
          <w:szCs w:val="20"/>
          <w:shd w:val="clear" w:color="auto" w:fill="FFFFFF"/>
        </w:rPr>
        <w:t>以上全对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 xml:space="preserve">数据结构的创始人是 </w:t>
      </w:r>
      <w:r>
        <w:rPr>
          <w:rFonts w:hint="eastAsia" w:ascii="微软雅黑" w:hAnsi="微软雅黑" w:eastAsia="微软雅黑" w:cs="微软雅黑"/>
          <w:b w:val="0"/>
          <w:i w:val="0"/>
          <w:caps w:val="0"/>
          <w:color w:val="707070"/>
          <w:spacing w:val="0"/>
          <w:sz w:val="20"/>
          <w:szCs w:val="20"/>
          <w:shd w:val="clear" w:color="auto" w:fill="FFFFFF"/>
          <w:lang w:val="en-US" w:eastAsia="zh-CN"/>
        </w:rPr>
        <w:t>克努特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数据是信息的载体，是对客观事物的符号化表示，是计算机加工处理的对象。</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数据元素是数据的基本单位。</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 xml:space="preserve">数据项是数据的最小单位 </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数据对象是同质的数据元素的集合，同质是指数据元素都具有相同的性质和值</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数据元素是数据的最小单位（北邮、上交等）</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记录是数据处理的最小单位（上海运）</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ascii="微软雅黑" w:hAnsi="微软雅黑" w:eastAsia="微软雅黑" w:cs="微软雅黑"/>
          <w:b w:val="0"/>
          <w:i w:val="0"/>
          <w:caps w:val="0"/>
          <w:color w:val="707070"/>
          <w:spacing w:val="0"/>
          <w:sz w:val="20"/>
          <w:szCs w:val="20"/>
          <w:shd w:val="clear" w:color="auto" w:fill="FFFFFF"/>
        </w:rPr>
      </w:pPr>
      <w:r>
        <w:rPr>
          <w:rFonts w:ascii="微软雅黑" w:hAnsi="微软雅黑" w:eastAsia="微软雅黑" w:cs="微软雅黑"/>
          <w:b w:val="0"/>
          <w:i w:val="0"/>
          <w:caps w:val="0"/>
          <w:color w:val="707070"/>
          <w:spacing w:val="0"/>
          <w:sz w:val="20"/>
          <w:szCs w:val="20"/>
          <w:shd w:val="clear" w:color="auto" w:fill="FFFFFF"/>
        </w:rPr>
        <w:t>习惯称谓中，不是指数据元素的是</w:t>
      </w:r>
      <w:r>
        <w:rPr>
          <w:rFonts w:hint="eastAsia" w:ascii="微软雅黑" w:hAnsi="微软雅黑" w:eastAsia="微软雅黑" w:cs="微软雅黑"/>
          <w:b w:val="0"/>
          <w:i w:val="0"/>
          <w:caps w:val="0"/>
          <w:color w:val="707070"/>
          <w:spacing w:val="0"/>
          <w:sz w:val="20"/>
          <w:szCs w:val="20"/>
          <w:shd w:val="clear" w:color="auto" w:fill="FFFFFF"/>
          <w:lang w:val="en-US" w:eastAsia="zh-CN"/>
        </w:rPr>
        <w:t>D</w:t>
      </w:r>
    </w:p>
    <w:p>
      <w:pPr>
        <w:numPr>
          <w:ilvl w:val="0"/>
          <w:numId w:val="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元素</w:t>
      </w:r>
    </w:p>
    <w:p>
      <w:pPr>
        <w:numPr>
          <w:ilvl w:val="0"/>
          <w:numId w:val="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顶点</w:t>
      </w:r>
    </w:p>
    <w:p>
      <w:pPr>
        <w:numPr>
          <w:ilvl w:val="0"/>
          <w:numId w:val="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结点</w:t>
      </w:r>
    </w:p>
    <w:p>
      <w:pPr>
        <w:numPr>
          <w:ilvl w:val="0"/>
          <w:numId w:val="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表</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根据数据元素间关系的特性，可分为线性结构、树形结构、图形结构和集合结构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数据的逻辑结构是指数据的各数据项之间的逻辑关系</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数据的逻辑结构说明数据元素之间的顺序关系,它依赖于计算机的储存结构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数据的物理结构是指数据在计算机内的实际存储形式</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数据结构通常包括三个方面的内容，其中不正确的是D</w:t>
      </w:r>
    </w:p>
    <w:p>
      <w:pPr>
        <w:numPr>
          <w:ilvl w:val="0"/>
          <w:numId w:val="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逻辑结构</w:t>
      </w:r>
    </w:p>
    <w:p>
      <w:pPr>
        <w:numPr>
          <w:ilvl w:val="0"/>
          <w:numId w:val="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物理结构</w:t>
      </w:r>
    </w:p>
    <w:p>
      <w:pPr>
        <w:numPr>
          <w:ilvl w:val="0"/>
          <w:numId w:val="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运算</w:t>
      </w:r>
    </w:p>
    <w:p>
      <w:pPr>
        <w:numPr>
          <w:ilvl w:val="0"/>
          <w:numId w:val="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数据元素的值</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线性结构是数据元素之间存在一种 </w:t>
      </w:r>
    </w:p>
    <w:p>
      <w:pPr>
        <w:numPr>
          <w:ilvl w:val="0"/>
          <w:numId w:val="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一对多关系 </w:t>
      </w:r>
    </w:p>
    <w:p>
      <w:pPr>
        <w:numPr>
          <w:ilvl w:val="0"/>
          <w:numId w:val="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多对多关系 </w:t>
      </w:r>
    </w:p>
    <w:p>
      <w:pPr>
        <w:numPr>
          <w:ilvl w:val="0"/>
          <w:numId w:val="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多对一关系 </w:t>
      </w:r>
    </w:p>
    <w:p>
      <w:pPr>
        <w:numPr>
          <w:ilvl w:val="0"/>
          <w:numId w:val="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一对一关系</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常见的四中存储结构中，不能存储数据元素间逻辑关系的是D</w:t>
      </w:r>
    </w:p>
    <w:p>
      <w:pPr>
        <w:numPr>
          <w:ilvl w:val="0"/>
          <w:numId w:val="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顺序存储</w:t>
      </w:r>
    </w:p>
    <w:p>
      <w:pPr>
        <w:numPr>
          <w:ilvl w:val="0"/>
          <w:numId w:val="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链式存储</w:t>
      </w:r>
    </w:p>
    <w:p>
      <w:pPr>
        <w:numPr>
          <w:ilvl w:val="0"/>
          <w:numId w:val="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索引存储</w:t>
      </w:r>
    </w:p>
    <w:p>
      <w:pPr>
        <w:numPr>
          <w:ilvl w:val="0"/>
          <w:numId w:val="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散列存储</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数据结构中，与所使用计算机无关的是数据的（C）结构</w:t>
      </w:r>
    </w:p>
    <w:p>
      <w:pPr>
        <w:numPr>
          <w:ilvl w:val="0"/>
          <w:numId w:val="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存储</w:t>
      </w:r>
    </w:p>
    <w:p>
      <w:pPr>
        <w:numPr>
          <w:ilvl w:val="0"/>
          <w:numId w:val="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物理</w:t>
      </w:r>
    </w:p>
    <w:p>
      <w:pPr>
        <w:numPr>
          <w:ilvl w:val="0"/>
          <w:numId w:val="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逻辑</w:t>
      </w:r>
    </w:p>
    <w:p>
      <w:pPr>
        <w:numPr>
          <w:ilvl w:val="0"/>
          <w:numId w:val="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物理和存储</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从逻辑上可以把数据结构分为（C）两大类</w:t>
      </w:r>
    </w:p>
    <w:p>
      <w:pPr>
        <w:numPr>
          <w:ilvl w:val="0"/>
          <w:numId w:val="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动态结构、静态结构</w:t>
      </w:r>
    </w:p>
    <w:p>
      <w:pPr>
        <w:numPr>
          <w:ilvl w:val="0"/>
          <w:numId w:val="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顺序结构、链式结构</w:t>
      </w:r>
    </w:p>
    <w:p>
      <w:pPr>
        <w:numPr>
          <w:ilvl w:val="0"/>
          <w:numId w:val="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线性结构、非线性结构</w:t>
      </w:r>
    </w:p>
    <w:p>
      <w:pPr>
        <w:numPr>
          <w:ilvl w:val="0"/>
          <w:numId w:val="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初等结构、构造型结构</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算法的优劣与算法描述语言无关，但与所用计算机有关</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健壮的算法不会因非法的输入数据而出现莫名其妙的状态</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算法可以用不同的语言描述，如果用C 语言或PASCAL语言等高级语言来描述，则算法实际上就是程序了</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程序一定是算法</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算法是一个能够解决问题的、有具体步骤的方法</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算法有五个基本特性：分别是有穷性、确定性、可行性、输入、输出</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程序在计算机程序设计语言中是算法的实现，因此，程序也具备算法的五个特性</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程序应该在有限时间内完成并结束</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算法可以用不同方法来描述，常见的有自然语言、流程图、程序设计语言、伪代码等描述方法</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伪代码表示具有表达能力强，抽象性强，容易理解的优点</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算法的计算量的大小称为计算的（B）</w:t>
      </w:r>
    </w:p>
    <w:p>
      <w:pPr>
        <w:numPr>
          <w:ilvl w:val="0"/>
          <w:numId w:val="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效率</w:t>
      </w:r>
    </w:p>
    <w:p>
      <w:pPr>
        <w:numPr>
          <w:ilvl w:val="0"/>
          <w:numId w:val="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复杂性</w:t>
      </w:r>
    </w:p>
    <w:p>
      <w:pPr>
        <w:numPr>
          <w:ilvl w:val="0"/>
          <w:numId w:val="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现实性</w:t>
      </w:r>
    </w:p>
    <w:p>
      <w:pPr>
        <w:numPr>
          <w:ilvl w:val="0"/>
          <w:numId w:val="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难度</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算法的时间复杂度取决于（C ）</w:t>
      </w:r>
    </w:p>
    <w:p>
      <w:pPr>
        <w:numPr>
          <w:ilvl w:val="0"/>
          <w:numId w:val="1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问题的规模</w:t>
      </w:r>
    </w:p>
    <w:p>
      <w:pPr>
        <w:numPr>
          <w:ilvl w:val="0"/>
          <w:numId w:val="1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待处理数据的初态</w:t>
      </w:r>
    </w:p>
    <w:p>
      <w:pPr>
        <w:numPr>
          <w:ilvl w:val="0"/>
          <w:numId w:val="1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所有选项都是</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计算机算法指的是（C ）</w:t>
      </w:r>
    </w:p>
    <w:p>
      <w:pPr>
        <w:numPr>
          <w:ilvl w:val="0"/>
          <w:numId w:val="1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计算方法</w:t>
      </w:r>
    </w:p>
    <w:p>
      <w:pPr>
        <w:numPr>
          <w:ilvl w:val="0"/>
          <w:numId w:val="1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计算方法</w:t>
      </w:r>
    </w:p>
    <w:p>
      <w:pPr>
        <w:numPr>
          <w:ilvl w:val="0"/>
          <w:numId w:val="1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解决问题的步骤序列</w:t>
      </w:r>
    </w:p>
    <w:p>
      <w:pPr>
        <w:numPr>
          <w:ilvl w:val="0"/>
          <w:numId w:val="1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调度方法</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计算机算法必须具备（B） 这三个特性</w:t>
      </w:r>
    </w:p>
    <w:p>
      <w:pPr>
        <w:numPr>
          <w:ilvl w:val="0"/>
          <w:numId w:val="1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可执行性、可移植性、可扩充性</w:t>
      </w:r>
    </w:p>
    <w:p>
      <w:pPr>
        <w:numPr>
          <w:ilvl w:val="0"/>
          <w:numId w:val="1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可执行性、确定性、有穷性</w:t>
      </w:r>
    </w:p>
    <w:p>
      <w:pPr>
        <w:numPr>
          <w:ilvl w:val="0"/>
          <w:numId w:val="1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确定性、有穷性、稳定性</w:t>
      </w:r>
    </w:p>
    <w:p>
      <w:pPr>
        <w:numPr>
          <w:ilvl w:val="0"/>
          <w:numId w:val="1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易读性、稳定性、安全性</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一个算法应该是（B）</w:t>
      </w:r>
    </w:p>
    <w:p>
      <w:pPr>
        <w:numPr>
          <w:ilvl w:val="0"/>
          <w:numId w:val="1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程序</w:t>
      </w:r>
    </w:p>
    <w:p>
      <w:pPr>
        <w:numPr>
          <w:ilvl w:val="0"/>
          <w:numId w:val="1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问题求解步骤的描述</w:t>
      </w:r>
    </w:p>
    <w:p>
      <w:pPr>
        <w:numPr>
          <w:ilvl w:val="0"/>
          <w:numId w:val="1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要满足五个基本特性</w:t>
      </w:r>
    </w:p>
    <w:p>
      <w:pPr>
        <w:numPr>
          <w:ilvl w:val="0"/>
          <w:numId w:val="1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程序且要满足五个基本特性</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下面关于算法说法错误的是（D）</w:t>
      </w:r>
    </w:p>
    <w:p>
      <w:pPr>
        <w:numPr>
          <w:ilvl w:val="0"/>
          <w:numId w:val="1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算法最终必须由计算机程序实现</w:t>
      </w:r>
    </w:p>
    <w:p>
      <w:pPr>
        <w:numPr>
          <w:ilvl w:val="0"/>
          <w:numId w:val="1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为解决某问题的算法同为该问题编写的程序含义是相同的</w:t>
      </w:r>
    </w:p>
    <w:p>
      <w:pPr>
        <w:numPr>
          <w:ilvl w:val="0"/>
          <w:numId w:val="1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算法的可行性是指指令不能有二义性</w:t>
      </w:r>
    </w:p>
    <w:p>
      <w:pPr>
        <w:numPr>
          <w:ilvl w:val="0"/>
          <w:numId w:val="1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所有选项都是错误的</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下面说法错误的是（C）</w:t>
      </w:r>
    </w:p>
    <w:p>
      <w:pPr>
        <w:numPr>
          <w:ilvl w:val="0"/>
          <w:numId w:val="1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算法原地工作的含义是指不需要任何额外的辅助空间</w:t>
      </w:r>
    </w:p>
    <w:p>
      <w:pPr>
        <w:numPr>
          <w:ilvl w:val="0"/>
          <w:numId w:val="1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在相同的规模n下，复杂度O(n)的算法在时间上总是优于复杂度O(2n)的算法</w:t>
      </w:r>
    </w:p>
    <w:p>
      <w:pPr>
        <w:numPr>
          <w:ilvl w:val="0"/>
          <w:numId w:val="1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所谓时间复杂度是指最坏情况下，估算算法执行时间的一个上界</w:t>
      </w:r>
    </w:p>
    <w:p>
      <w:pPr>
        <w:numPr>
          <w:ilvl w:val="0"/>
          <w:numId w:val="1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同一个算法，实现语言的级别越高，执行效率就越低</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在下面的程序段中，对x的赋值语句的频度为（C ）</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FOR i:=1  TO  n  DO</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FOR j:=1  TO  n  DO   </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x:=x+1;</w:t>
      </w:r>
    </w:p>
    <w:p>
      <w:pPr>
        <w:numPr>
          <w:ilvl w:val="0"/>
          <w:numId w:val="1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O(2n)</w:t>
      </w:r>
    </w:p>
    <w:p>
      <w:pPr>
        <w:numPr>
          <w:ilvl w:val="0"/>
          <w:numId w:val="1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w:t>
      </w:r>
    </w:p>
    <w:p>
      <w:pPr>
        <w:numPr>
          <w:ilvl w:val="0"/>
          <w:numId w:val="1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O(n2)</w:t>
      </w:r>
    </w:p>
    <w:p>
      <w:pPr>
        <w:numPr>
          <w:ilvl w:val="0"/>
          <w:numId w:val="1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O(log2n)</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程序段 FOR  i:=n-1  DOWNTO  1  DO</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FOR j:=1 TO i DO</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IF A[j]&gt;A[j+1]</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THEN  A[j]与A[j+1]对换；</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其中 n为正整数，则最后一行的语句频度在最坏情况下是（D）</w:t>
      </w:r>
    </w:p>
    <w:p>
      <w:pPr>
        <w:numPr>
          <w:ilvl w:val="0"/>
          <w:numId w:val="1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w:t>
      </w:r>
    </w:p>
    <w:p>
      <w:pPr>
        <w:numPr>
          <w:ilvl w:val="0"/>
          <w:numId w:val="1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O(nlogn)</w:t>
      </w:r>
    </w:p>
    <w:p>
      <w:pPr>
        <w:numPr>
          <w:ilvl w:val="0"/>
          <w:numId w:val="1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O(n3)</w:t>
      </w:r>
    </w:p>
    <w:p>
      <w:pPr>
        <w:numPr>
          <w:ilvl w:val="0"/>
          <w:numId w:val="1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O(n2)</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算法分析的目的是（C）</w:t>
      </w:r>
    </w:p>
    <w:p>
      <w:pPr>
        <w:numPr>
          <w:ilvl w:val="0"/>
          <w:numId w:val="1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找出数据结构的合理性</w:t>
      </w:r>
    </w:p>
    <w:p>
      <w:pPr>
        <w:numPr>
          <w:ilvl w:val="0"/>
          <w:numId w:val="1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研究算法中输入和输出的关系</w:t>
      </w:r>
    </w:p>
    <w:p>
      <w:pPr>
        <w:numPr>
          <w:ilvl w:val="0"/>
          <w:numId w:val="1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分析算法的效率以求改进</w:t>
      </w:r>
    </w:p>
    <w:p>
      <w:pPr>
        <w:numPr>
          <w:ilvl w:val="0"/>
          <w:numId w:val="1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分析算法的易懂性和文档性</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数据结构的基本操作的设置的最重要的准则是，实现应用程序与存储结构的独立</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数据结构中评价算法的两个重要指标是算法的时间复杂度和空间复杂度</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0"/>
        </w:numPr>
        <w:spacing w:line="240" w:lineRule="auto"/>
        <w:ind w:leftChars="0"/>
        <w:jc w:val="center"/>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w:t>
      </w:r>
    </w:p>
    <w:p>
      <w:pPr>
        <w:numPr>
          <w:ilvl w:val="0"/>
          <w:numId w:val="0"/>
        </w:numPr>
        <w:spacing w:line="240" w:lineRule="auto"/>
        <w:ind w:leftChars="0"/>
        <w:jc w:val="left"/>
        <w:rPr>
          <w:rFonts w:hint="eastAsia" w:ascii="微软雅黑" w:hAnsi="微软雅黑" w:eastAsia="微软雅黑" w:cs="微软雅黑"/>
          <w:b/>
          <w:bCs/>
          <w:i w:val="0"/>
          <w:caps w:val="0"/>
          <w:color w:val="707070"/>
          <w:spacing w:val="0"/>
          <w:sz w:val="20"/>
          <w:szCs w:val="20"/>
          <w:shd w:val="clear" w:color="auto" w:fill="FFFFFF"/>
          <w:lang w:val="en-US" w:eastAsia="zh-CN"/>
        </w:rPr>
      </w:pPr>
      <w:r>
        <w:rPr>
          <w:rFonts w:hint="eastAsia" w:ascii="微软雅黑" w:hAnsi="微软雅黑" w:eastAsia="微软雅黑" w:cs="微软雅黑"/>
          <w:b/>
          <w:bCs/>
          <w:i w:val="0"/>
          <w:caps w:val="0"/>
          <w:color w:val="707070"/>
          <w:spacing w:val="0"/>
          <w:sz w:val="20"/>
          <w:szCs w:val="20"/>
          <w:shd w:val="clear" w:color="auto" w:fill="FFFFFF"/>
          <w:lang w:val="en-US" w:eastAsia="zh-CN"/>
        </w:rPr>
        <w:t>第二章</w:t>
      </w:r>
    </w:p>
    <w:p>
      <w:pPr>
        <w:numPr>
          <w:ilvl w:val="0"/>
          <w:numId w:val="19"/>
        </w:numPr>
        <w:spacing w:line="240" w:lineRule="auto"/>
        <w:ind w:left="425" w:leftChars="0" w:hanging="425" w:firstLineChars="0"/>
        <w:jc w:val="left"/>
        <w:rPr>
          <w:rFonts w:hint="eastAsia" w:ascii="微软雅黑" w:hAnsi="微软雅黑" w:eastAsia="微软雅黑" w:cs="微软雅黑"/>
          <w:b w:val="0"/>
          <w:bCs w:val="0"/>
          <w:i w:val="0"/>
          <w:caps w:val="0"/>
          <w:color w:val="707070"/>
          <w:spacing w:val="0"/>
          <w:sz w:val="20"/>
          <w:szCs w:val="20"/>
          <w:shd w:val="clear" w:color="auto" w:fill="FFFFFF"/>
          <w:lang w:val="en-US" w:eastAsia="zh-CN"/>
        </w:rPr>
      </w:pPr>
      <w:r>
        <w:rPr>
          <w:rFonts w:hint="eastAsia" w:ascii="微软雅黑" w:hAnsi="微软雅黑" w:eastAsia="微软雅黑" w:cs="微软雅黑"/>
          <w:b w:val="0"/>
          <w:bCs w:val="0"/>
          <w:i w:val="0"/>
          <w:caps w:val="0"/>
          <w:color w:val="707070"/>
          <w:spacing w:val="0"/>
          <w:sz w:val="20"/>
          <w:szCs w:val="20"/>
          <w:shd w:val="clear" w:color="auto" w:fill="FFFFFF"/>
          <w:lang w:val="en-US" w:eastAsia="zh-CN"/>
        </w:rPr>
        <w:t>下述哪一条是顺序存储结构的优点？  （A）</w:t>
      </w:r>
    </w:p>
    <w:p>
      <w:pPr>
        <w:numPr>
          <w:ilvl w:val="0"/>
          <w:numId w:val="20"/>
        </w:numPr>
        <w:spacing w:line="240" w:lineRule="auto"/>
        <w:ind w:leftChars="0"/>
        <w:jc w:val="left"/>
        <w:rPr>
          <w:rFonts w:hint="eastAsia" w:ascii="微软雅黑" w:hAnsi="微软雅黑" w:eastAsia="微软雅黑" w:cs="微软雅黑"/>
          <w:b w:val="0"/>
          <w:bCs w:val="0"/>
          <w:i w:val="0"/>
          <w:caps w:val="0"/>
          <w:color w:val="707070"/>
          <w:spacing w:val="0"/>
          <w:sz w:val="20"/>
          <w:szCs w:val="20"/>
          <w:shd w:val="clear" w:color="auto" w:fill="FFFFFF"/>
          <w:lang w:val="en-US" w:eastAsia="zh-CN"/>
        </w:rPr>
      </w:pPr>
      <w:r>
        <w:rPr>
          <w:rFonts w:hint="eastAsia" w:ascii="微软雅黑" w:hAnsi="微软雅黑" w:eastAsia="微软雅黑" w:cs="微软雅黑"/>
          <w:b w:val="0"/>
          <w:bCs w:val="0"/>
          <w:i w:val="0"/>
          <w:caps w:val="0"/>
          <w:color w:val="707070"/>
          <w:spacing w:val="0"/>
          <w:sz w:val="20"/>
          <w:szCs w:val="20"/>
          <w:shd w:val="clear" w:color="auto" w:fill="FFFFFF"/>
          <w:lang w:val="en-US" w:eastAsia="zh-CN"/>
        </w:rPr>
        <w:t>存储密度大</w:t>
      </w:r>
    </w:p>
    <w:p>
      <w:pPr>
        <w:numPr>
          <w:ilvl w:val="0"/>
          <w:numId w:val="20"/>
        </w:numPr>
        <w:spacing w:line="240" w:lineRule="auto"/>
        <w:ind w:leftChars="0"/>
        <w:jc w:val="left"/>
        <w:rPr>
          <w:rFonts w:hint="eastAsia" w:ascii="微软雅黑" w:hAnsi="微软雅黑" w:eastAsia="微软雅黑" w:cs="微软雅黑"/>
          <w:b w:val="0"/>
          <w:bCs w:val="0"/>
          <w:i w:val="0"/>
          <w:caps w:val="0"/>
          <w:color w:val="707070"/>
          <w:spacing w:val="0"/>
          <w:sz w:val="20"/>
          <w:szCs w:val="20"/>
          <w:shd w:val="clear" w:color="auto" w:fill="FFFFFF"/>
          <w:lang w:val="en-US" w:eastAsia="zh-CN"/>
        </w:rPr>
      </w:pPr>
      <w:r>
        <w:rPr>
          <w:rFonts w:hint="eastAsia" w:ascii="微软雅黑" w:hAnsi="微软雅黑" w:eastAsia="微软雅黑" w:cs="微软雅黑"/>
          <w:b w:val="0"/>
          <w:bCs w:val="0"/>
          <w:i w:val="0"/>
          <w:caps w:val="0"/>
          <w:color w:val="707070"/>
          <w:spacing w:val="0"/>
          <w:sz w:val="20"/>
          <w:szCs w:val="20"/>
          <w:shd w:val="clear" w:color="auto" w:fill="FFFFFF"/>
          <w:lang w:val="en-US" w:eastAsia="zh-CN"/>
        </w:rPr>
        <w:t>插入运算方便</w:t>
      </w:r>
    </w:p>
    <w:p>
      <w:pPr>
        <w:numPr>
          <w:ilvl w:val="0"/>
          <w:numId w:val="20"/>
        </w:numPr>
        <w:spacing w:line="240" w:lineRule="auto"/>
        <w:ind w:leftChars="0"/>
        <w:jc w:val="left"/>
        <w:rPr>
          <w:rFonts w:hint="eastAsia" w:ascii="微软雅黑" w:hAnsi="微软雅黑" w:eastAsia="微软雅黑" w:cs="微软雅黑"/>
          <w:b w:val="0"/>
          <w:bCs w:val="0"/>
          <w:i w:val="0"/>
          <w:caps w:val="0"/>
          <w:color w:val="707070"/>
          <w:spacing w:val="0"/>
          <w:sz w:val="20"/>
          <w:szCs w:val="20"/>
          <w:shd w:val="clear" w:color="auto" w:fill="FFFFFF"/>
          <w:lang w:val="en-US" w:eastAsia="zh-CN"/>
        </w:rPr>
      </w:pPr>
      <w:r>
        <w:rPr>
          <w:rFonts w:hint="eastAsia" w:ascii="微软雅黑" w:hAnsi="微软雅黑" w:eastAsia="微软雅黑" w:cs="微软雅黑"/>
          <w:b w:val="0"/>
          <w:bCs w:val="0"/>
          <w:i w:val="0"/>
          <w:caps w:val="0"/>
          <w:color w:val="707070"/>
          <w:spacing w:val="0"/>
          <w:sz w:val="20"/>
          <w:szCs w:val="20"/>
          <w:shd w:val="clear" w:color="auto" w:fill="FFFFFF"/>
          <w:lang w:val="en-US" w:eastAsia="zh-CN"/>
        </w:rPr>
        <w:t>删除运算方便</w:t>
      </w:r>
    </w:p>
    <w:p>
      <w:pPr>
        <w:numPr>
          <w:ilvl w:val="0"/>
          <w:numId w:val="20"/>
        </w:numPr>
        <w:spacing w:line="240" w:lineRule="auto"/>
        <w:ind w:leftChars="0"/>
        <w:jc w:val="left"/>
        <w:rPr>
          <w:rFonts w:hint="eastAsia" w:ascii="微软雅黑" w:hAnsi="微软雅黑" w:eastAsia="微软雅黑" w:cs="微软雅黑"/>
          <w:b w:val="0"/>
          <w:bCs w:val="0"/>
          <w:i w:val="0"/>
          <w:caps w:val="0"/>
          <w:color w:val="707070"/>
          <w:spacing w:val="0"/>
          <w:sz w:val="20"/>
          <w:szCs w:val="20"/>
          <w:shd w:val="clear" w:color="auto" w:fill="FFFFFF"/>
          <w:lang w:val="en-US" w:eastAsia="zh-CN"/>
        </w:rPr>
      </w:pPr>
      <w:r>
        <w:rPr>
          <w:rFonts w:hint="eastAsia" w:ascii="微软雅黑" w:hAnsi="微软雅黑" w:eastAsia="微软雅黑" w:cs="微软雅黑"/>
          <w:b w:val="0"/>
          <w:bCs w:val="0"/>
          <w:i w:val="0"/>
          <w:caps w:val="0"/>
          <w:color w:val="707070"/>
          <w:spacing w:val="0"/>
          <w:sz w:val="20"/>
          <w:szCs w:val="20"/>
          <w:shd w:val="clear" w:color="auto" w:fill="FFFFFF"/>
          <w:lang w:val="en-US" w:eastAsia="zh-CN"/>
        </w:rPr>
        <w:t>可方便地用于各种逻辑结构的存储表示</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线性表是具有n个（C ）的有限序列（n&gt;0）</w:t>
      </w:r>
    </w:p>
    <w:p>
      <w:pPr>
        <w:numPr>
          <w:ilvl w:val="0"/>
          <w:numId w:val="2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表元素</w:t>
      </w:r>
    </w:p>
    <w:p>
      <w:pPr>
        <w:numPr>
          <w:ilvl w:val="0"/>
          <w:numId w:val="2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字符</w:t>
      </w:r>
    </w:p>
    <w:p>
      <w:pPr>
        <w:numPr>
          <w:ilvl w:val="0"/>
          <w:numId w:val="2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数据元素</w:t>
      </w:r>
    </w:p>
    <w:p>
      <w:pPr>
        <w:numPr>
          <w:ilvl w:val="0"/>
          <w:numId w:val="2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数据项</w:t>
      </w:r>
    </w:p>
    <w:p>
      <w:pPr>
        <w:numPr>
          <w:ilvl w:val="0"/>
          <w:numId w:val="2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信息项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线性表的特点是每个元素都有一个前驱和一个后继</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线性表只能用顺序存储结构实现</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顺序存储结构的主要缺点是不利于插入或删除操作</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线性表就是顺序存储的表</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取线性表的第i个元素的时间同i的大小有关</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线性表的顺序存储结构具有三个弱点，其中不正确的是（D）</w:t>
      </w:r>
    </w:p>
    <w:p>
      <w:pPr>
        <w:numPr>
          <w:ilvl w:val="0"/>
          <w:numId w:val="2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插入或删除操作时需移动大量元素</w:t>
      </w:r>
    </w:p>
    <w:p>
      <w:pPr>
        <w:numPr>
          <w:ilvl w:val="0"/>
          <w:numId w:val="2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存储空间往往不能得到充分利用</w:t>
      </w:r>
    </w:p>
    <w:p>
      <w:pPr>
        <w:numPr>
          <w:ilvl w:val="0"/>
          <w:numId w:val="2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表的容量难以扩充</w:t>
      </w:r>
    </w:p>
    <w:p>
      <w:pPr>
        <w:numPr>
          <w:ilvl w:val="0"/>
          <w:numId w:val="2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访问第i个结点速度慢</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若长度为n的线性表采用顺序存储结构，在其第i个位置插入一个新元素的算法的时间复杂度为（C）(1&lt;=i&lt;=n+1)</w:t>
      </w:r>
    </w:p>
    <w:p>
      <w:pPr>
        <w:numPr>
          <w:ilvl w:val="0"/>
          <w:numId w:val="2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O(0)</w:t>
      </w:r>
    </w:p>
    <w:p>
      <w:pPr>
        <w:numPr>
          <w:ilvl w:val="0"/>
          <w:numId w:val="2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O(1)</w:t>
      </w:r>
    </w:p>
    <w:p>
      <w:pPr>
        <w:numPr>
          <w:ilvl w:val="0"/>
          <w:numId w:val="2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w:t>
      </w:r>
    </w:p>
    <w:p>
      <w:pPr>
        <w:numPr>
          <w:ilvl w:val="0"/>
          <w:numId w:val="2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O(n2)</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线性表的逻辑顺序与存储顺序总是一致的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在线性表的的顺序存储结构中，逻辑上相邻的元素在物理位置上并不一定紧邻</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线性表是   A</w:t>
      </w:r>
    </w:p>
    <w:p>
      <w:pPr>
        <w:numPr>
          <w:ilvl w:val="0"/>
          <w:numId w:val="2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一个有限序列，可以为空</w:t>
      </w:r>
    </w:p>
    <w:p>
      <w:pPr>
        <w:numPr>
          <w:ilvl w:val="0"/>
          <w:numId w:val="2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一个有限序列，不可以为空</w:t>
      </w:r>
    </w:p>
    <w:p>
      <w:pPr>
        <w:numPr>
          <w:ilvl w:val="0"/>
          <w:numId w:val="2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一个无限序列，可以为空</w:t>
      </w:r>
    </w:p>
    <w:p>
      <w:pPr>
        <w:numPr>
          <w:ilvl w:val="0"/>
          <w:numId w:val="2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一个无限序列，不可以为空</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对于顺序存储的线性表，访问结点和增加、删除结点的时间复杂度为（A）</w:t>
      </w:r>
    </w:p>
    <w:p>
      <w:pPr>
        <w:numPr>
          <w:ilvl w:val="0"/>
          <w:numId w:val="2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  O(n)</w:t>
      </w:r>
    </w:p>
    <w:p>
      <w:pPr>
        <w:numPr>
          <w:ilvl w:val="0"/>
          <w:numId w:val="2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  O(1)</w:t>
      </w:r>
    </w:p>
    <w:p>
      <w:pPr>
        <w:numPr>
          <w:ilvl w:val="0"/>
          <w:numId w:val="2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O(1)  O(n)</w:t>
      </w:r>
    </w:p>
    <w:p>
      <w:pPr>
        <w:numPr>
          <w:ilvl w:val="0"/>
          <w:numId w:val="2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O(1) O(1)</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FF0000"/>
          <w:spacing w:val="0"/>
          <w:sz w:val="20"/>
          <w:szCs w:val="20"/>
          <w:shd w:val="clear" w:color="auto" w:fill="FFFFFF"/>
          <w:lang w:val="en-US" w:eastAsia="zh-CN"/>
        </w:rPr>
      </w:pPr>
      <w:r>
        <w:rPr>
          <w:rFonts w:hint="eastAsia" w:ascii="微软雅黑" w:hAnsi="微软雅黑" w:eastAsia="微软雅黑" w:cs="微软雅黑"/>
          <w:b w:val="0"/>
          <w:i w:val="0"/>
          <w:caps w:val="0"/>
          <w:color w:val="FF0000"/>
          <w:spacing w:val="0"/>
          <w:sz w:val="20"/>
          <w:szCs w:val="20"/>
          <w:shd w:val="clear" w:color="auto" w:fill="FFFFFF"/>
          <w:lang w:val="en-US" w:eastAsia="zh-CN"/>
        </w:rPr>
        <w:t>对顺序存储的线性表，设其长度为n，在任何位置插入都是等概率的，则插入一个元素时平均要移动表中（A）个元素</w:t>
      </w:r>
      <w:bookmarkStart w:id="0" w:name="_GoBack"/>
      <w:bookmarkEnd w:id="0"/>
    </w:p>
    <w:p>
      <w:pPr>
        <w:numPr>
          <w:ilvl w:val="0"/>
          <w:numId w:val="2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n/2</w:t>
      </w:r>
    </w:p>
    <w:p>
      <w:pPr>
        <w:numPr>
          <w:ilvl w:val="0"/>
          <w:numId w:val="2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(n+1)/2</w:t>
      </w:r>
    </w:p>
    <w:p>
      <w:pPr>
        <w:numPr>
          <w:ilvl w:val="0"/>
          <w:numId w:val="2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(n-1)/2</w:t>
      </w:r>
    </w:p>
    <w:p>
      <w:pPr>
        <w:numPr>
          <w:ilvl w:val="0"/>
          <w:numId w:val="2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下面关于线性表的叙述中，错误的是哪一个？（C）</w:t>
      </w:r>
    </w:p>
    <w:p>
      <w:pPr>
        <w:numPr>
          <w:ilvl w:val="0"/>
          <w:numId w:val="2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线性表采用顺序存储，必须占用一片连续的存储单元</w:t>
      </w:r>
    </w:p>
    <w:p>
      <w:pPr>
        <w:numPr>
          <w:ilvl w:val="0"/>
          <w:numId w:val="2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线性表采用顺序存储，便于进行插入和删除操作</w:t>
      </w:r>
    </w:p>
    <w:p>
      <w:pPr>
        <w:numPr>
          <w:ilvl w:val="0"/>
          <w:numId w:val="2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线性表采用链接存储，不必占用一片连续的存储单元</w:t>
      </w:r>
    </w:p>
    <w:p>
      <w:pPr>
        <w:numPr>
          <w:ilvl w:val="0"/>
          <w:numId w:val="2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线性表采用链接存储，便于插入和删除操作</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链表不具有的特点是（B  ）</w:t>
      </w:r>
    </w:p>
    <w:p>
      <w:pPr>
        <w:numPr>
          <w:ilvl w:val="0"/>
          <w:numId w:val="2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插入、删除不需要移动元素</w:t>
      </w:r>
    </w:p>
    <w:p>
      <w:pPr>
        <w:numPr>
          <w:ilvl w:val="0"/>
          <w:numId w:val="2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可随机访问任一元素</w:t>
      </w:r>
    </w:p>
    <w:p>
      <w:pPr>
        <w:numPr>
          <w:ilvl w:val="0"/>
          <w:numId w:val="2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插入、删除不需要移动元素</w:t>
      </w:r>
    </w:p>
    <w:p>
      <w:pPr>
        <w:numPr>
          <w:ilvl w:val="0"/>
          <w:numId w:val="2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所需空间与线性表长度成正比</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顺序存储方式插入和删除时效率太低，因此它不如链式存储方式好</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链表中的头结点仅起到标识的作用</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线性表采用链表存储时，结点和结点内部的存储空间可以是不连续的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对任何数据结构链式存储结构一定优于顺序存储结构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下面的叙述不正确的是（C）</w:t>
      </w:r>
    </w:p>
    <w:p>
      <w:pPr>
        <w:numPr>
          <w:ilvl w:val="0"/>
          <w:numId w:val="2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线性表在链式存储时，查找第i个元素的时间同i的值成正比</w:t>
      </w:r>
    </w:p>
    <w:p>
      <w:pPr>
        <w:numPr>
          <w:ilvl w:val="0"/>
          <w:numId w:val="2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线性表在链式存储时，查找第i个元素的时间同i的值无关</w:t>
      </w:r>
    </w:p>
    <w:p>
      <w:pPr>
        <w:numPr>
          <w:ilvl w:val="0"/>
          <w:numId w:val="2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线性表在顺序存储时，查找第i个元素的时间同i的值成正比</w:t>
      </w:r>
    </w:p>
    <w:p>
      <w:pPr>
        <w:numPr>
          <w:ilvl w:val="0"/>
          <w:numId w:val="2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线性表在顺序存储时，查找第i个元素的时间同i的值无关</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 a1,a2,…,an）以链接方式存储时，访问第i位置元素的时间复杂性为（C）</w:t>
      </w:r>
    </w:p>
    <w:p>
      <w:pPr>
        <w:numPr>
          <w:ilvl w:val="0"/>
          <w:numId w:val="3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O（i）</w:t>
      </w:r>
    </w:p>
    <w:p>
      <w:pPr>
        <w:numPr>
          <w:ilvl w:val="0"/>
          <w:numId w:val="3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O（1）</w:t>
      </w:r>
    </w:p>
    <w:p>
      <w:pPr>
        <w:numPr>
          <w:ilvl w:val="0"/>
          <w:numId w:val="3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w:t>
      </w:r>
    </w:p>
    <w:p>
      <w:pPr>
        <w:numPr>
          <w:ilvl w:val="0"/>
          <w:numId w:val="3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O（i-1）</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链接存储的特点是利用指针来表示数据元素之间的逻辑关系</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在单链表L中，指针p所指结点有后继结点的条件是P所指结点指针域非空</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在单链表指针为p的结点之后插入指针为s的结点，正确的操作是（B）</w:t>
      </w:r>
    </w:p>
    <w:p>
      <w:pPr>
        <w:numPr>
          <w:ilvl w:val="0"/>
          <w:numId w:val="3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p-&gt;next=s;s-&gt;next=p-&gt;next</w:t>
      </w:r>
    </w:p>
    <w:p>
      <w:pPr>
        <w:numPr>
          <w:ilvl w:val="0"/>
          <w:numId w:val="3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s-&gt;next=p-&gt;next;p-&gt;next=s</w:t>
      </w:r>
    </w:p>
    <w:p>
      <w:pPr>
        <w:numPr>
          <w:ilvl w:val="0"/>
          <w:numId w:val="3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p-&gt;next=s;p-&gt;next=s-&gt;next</w:t>
      </w:r>
    </w:p>
    <w:p>
      <w:pPr>
        <w:numPr>
          <w:ilvl w:val="0"/>
          <w:numId w:val="31"/>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p-&gt;next=s-&gt;next;p-&gt;next=s</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对于一个头指针为head的带头结点的单链表，判定该表为空表的条件是（B）</w:t>
      </w:r>
    </w:p>
    <w:p>
      <w:pPr>
        <w:numPr>
          <w:ilvl w:val="0"/>
          <w:numId w:val="3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head==NULL</w:t>
      </w:r>
    </w:p>
    <w:p>
      <w:pPr>
        <w:numPr>
          <w:ilvl w:val="0"/>
          <w:numId w:val="3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head→next==NULL</w:t>
      </w:r>
    </w:p>
    <w:p>
      <w:pPr>
        <w:numPr>
          <w:ilvl w:val="0"/>
          <w:numId w:val="3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head→next==head</w:t>
      </w:r>
    </w:p>
    <w:p>
      <w:pPr>
        <w:numPr>
          <w:ilvl w:val="0"/>
          <w:numId w:val="32"/>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head!=NULL</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栈是操作受限的线性表，其运算遵循后进先出的原则</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pStyle w:val="2"/>
        <w:keepNext w:val="0"/>
        <w:keepLines w:val="0"/>
        <w:widowControl/>
        <w:numPr>
          <w:ilvl w:val="0"/>
          <w:numId w:val="19"/>
        </w:numPr>
        <w:suppressLineNumbers w:val="0"/>
        <w:spacing w:before="0" w:beforeAutospacing="0" w:after="0" w:afterAutospacing="0" w:line="240" w:lineRule="auto"/>
        <w:ind w:left="425" w:leftChars="0" w:right="0" w:righ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一个栈的输入序列是：1，2，3则不可能的栈输出序列是3,1,2</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两个栈共享空间时栈满的条件两栈顶指针值相减的绝对值为1。</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输入序列为ABC，可以变为CBA时，经过的栈操作为（B）</w:t>
      </w:r>
    </w:p>
    <w:p>
      <w:pPr>
        <w:numPr>
          <w:ilvl w:val="0"/>
          <w:numId w:val="3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push,pop,push,pop,push,pop</w:t>
      </w:r>
    </w:p>
    <w:p>
      <w:pPr>
        <w:numPr>
          <w:ilvl w:val="0"/>
          <w:numId w:val="3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push,push,push,pop,pop,pop</w:t>
      </w:r>
    </w:p>
    <w:p>
      <w:pPr>
        <w:numPr>
          <w:ilvl w:val="0"/>
          <w:numId w:val="3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push,push,pop,pop,push,pop</w:t>
      </w:r>
    </w:p>
    <w:p>
      <w:pPr>
        <w:numPr>
          <w:ilvl w:val="0"/>
          <w:numId w:val="33"/>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push,pop,push,push,pop,pop</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一个栈的输入序列为123…n，若输出序列的第一个元素是n，输出第i（1&lt;=i&lt;=n）个元素是（B）</w:t>
      </w:r>
    </w:p>
    <w:p>
      <w:pPr>
        <w:numPr>
          <w:ilvl w:val="0"/>
          <w:numId w:val="3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不确定</w:t>
      </w:r>
    </w:p>
    <w:p>
      <w:pPr>
        <w:numPr>
          <w:ilvl w:val="0"/>
          <w:numId w:val="3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n-i+1</w:t>
      </w:r>
    </w:p>
    <w:p>
      <w:pPr>
        <w:numPr>
          <w:ilvl w:val="0"/>
          <w:numId w:val="3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I</w:t>
      </w:r>
    </w:p>
    <w:p>
      <w:pPr>
        <w:numPr>
          <w:ilvl w:val="0"/>
          <w:numId w:val="34"/>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n-i</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栈是实现过程和函数等子程序所必需的结构。</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两个栈共用静态存储空间，对头使用也存在空间溢出问题</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只有那种使用了局部变量的递归过程在转换成非递归过程时才必须使用栈</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若一个栈的输入序列为1,2,3,…,n，输出序列的第一个元素是i，则第j个输出元素是（D）</w:t>
      </w:r>
    </w:p>
    <w:p>
      <w:pPr>
        <w:numPr>
          <w:ilvl w:val="0"/>
          <w:numId w:val="3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i-j-1</w:t>
      </w:r>
    </w:p>
    <w:p>
      <w:pPr>
        <w:numPr>
          <w:ilvl w:val="0"/>
          <w:numId w:val="3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i-j</w:t>
      </w:r>
    </w:p>
    <w:p>
      <w:pPr>
        <w:numPr>
          <w:ilvl w:val="0"/>
          <w:numId w:val="3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j-i+1</w:t>
      </w:r>
    </w:p>
    <w:p>
      <w:pPr>
        <w:numPr>
          <w:ilvl w:val="0"/>
          <w:numId w:val="35"/>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不确定</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某堆栈的输入序列为a, b，c ，d,下面的四个序列中，不可能是它的输出序列的是（D）</w:t>
      </w:r>
    </w:p>
    <w:p>
      <w:pPr>
        <w:numPr>
          <w:ilvl w:val="0"/>
          <w:numId w:val="3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a，c，b，d</w:t>
      </w:r>
    </w:p>
    <w:p>
      <w:pPr>
        <w:numPr>
          <w:ilvl w:val="0"/>
          <w:numId w:val="3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b, c，d，a</w:t>
      </w:r>
    </w:p>
    <w:p>
      <w:pPr>
        <w:numPr>
          <w:ilvl w:val="0"/>
          <w:numId w:val="3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c, d，b, a</w:t>
      </w:r>
    </w:p>
    <w:p>
      <w:pPr>
        <w:numPr>
          <w:ilvl w:val="0"/>
          <w:numId w:val="36"/>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d, c，a，b</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栈和队列都是线性表，只是在插入和删除时受到了一些限制</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栈和队列的存储方式，既可以是顺序方式，又可以是链式方式</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栈和队列都是限制存取点的线性结构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用链接方式存储的队列，在进行删除运算时（D）</w:t>
      </w:r>
    </w:p>
    <w:p>
      <w:pPr>
        <w:numPr>
          <w:ilvl w:val="0"/>
          <w:numId w:val="3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仅修改头指针</w:t>
      </w:r>
    </w:p>
    <w:p>
      <w:pPr>
        <w:numPr>
          <w:ilvl w:val="0"/>
          <w:numId w:val="3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仅修改尾指针</w:t>
      </w:r>
    </w:p>
    <w:p>
      <w:pPr>
        <w:numPr>
          <w:ilvl w:val="0"/>
          <w:numId w:val="3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头、尾指针都要修改</w:t>
      </w:r>
    </w:p>
    <w:p>
      <w:pPr>
        <w:numPr>
          <w:ilvl w:val="0"/>
          <w:numId w:val="3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头、尾指针可能都要修改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递归过程或函数调用时，处理参数及返回地址，要用一种称为（C）的数据结构</w:t>
      </w:r>
    </w:p>
    <w:p>
      <w:pPr>
        <w:numPr>
          <w:ilvl w:val="0"/>
          <w:numId w:val="3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队列  </w:t>
      </w:r>
    </w:p>
    <w:p>
      <w:pPr>
        <w:numPr>
          <w:ilvl w:val="0"/>
          <w:numId w:val="3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多维数组</w:t>
      </w:r>
    </w:p>
    <w:p>
      <w:pPr>
        <w:numPr>
          <w:ilvl w:val="0"/>
          <w:numId w:val="3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栈</w:t>
      </w:r>
    </w:p>
    <w:p>
      <w:pPr>
        <w:numPr>
          <w:ilvl w:val="0"/>
          <w:numId w:val="3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线性表</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通常使用队列来处理函数或过程的调用</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队列逻辑上是一个下端和上端既能增加又能减少的线性表</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循环队列通常用指针来实现队列的头尾相接</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假设以数组A[m]存放循环队列的元素,其头尾指针分别为front和rear，则当前队列中的元素个数为（A）</w:t>
      </w:r>
    </w:p>
    <w:p>
      <w:pPr>
        <w:numPr>
          <w:ilvl w:val="0"/>
          <w:numId w:val="3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(rear-front+m)%m </w:t>
      </w:r>
    </w:p>
    <w:p>
      <w:pPr>
        <w:numPr>
          <w:ilvl w:val="0"/>
          <w:numId w:val="3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rear-front+1</w:t>
      </w:r>
    </w:p>
    <w:p>
      <w:pPr>
        <w:numPr>
          <w:ilvl w:val="0"/>
          <w:numId w:val="3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(front-rear+m)%m</w:t>
      </w:r>
    </w:p>
    <w:p>
      <w:pPr>
        <w:numPr>
          <w:ilvl w:val="0"/>
          <w:numId w:val="39"/>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(rear-front)%m</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循环队列存储在数组A[0..m]中，则入队时的操作为（D）</w:t>
      </w:r>
    </w:p>
    <w:p>
      <w:pPr>
        <w:numPr>
          <w:ilvl w:val="0"/>
          <w:numId w:val="4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rear=rear+1</w:t>
      </w:r>
    </w:p>
    <w:p>
      <w:pPr>
        <w:numPr>
          <w:ilvl w:val="0"/>
          <w:numId w:val="4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rear=(rear+1) mod (m-1)</w:t>
      </w:r>
    </w:p>
    <w:p>
      <w:pPr>
        <w:numPr>
          <w:ilvl w:val="0"/>
          <w:numId w:val="4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rear=(rear+1) mod m</w:t>
      </w:r>
    </w:p>
    <w:p>
      <w:pPr>
        <w:numPr>
          <w:ilvl w:val="0"/>
          <w:numId w:val="4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rear=(rear+1)mod(m+1)</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循环队列也存在空间溢出问题</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队列和栈都是运算受限的线性表，只允许在表的两端进行运算</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循环队列的引入，目的是为了克服假溢出时大量移动数据元素</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若用一个大小为6的数组来实现循环队列，且当前rear和front的值分别为0和3，当从队列中删除一个元素，再加入两个元素后，rear和front的值分别为多少？（B）</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a.1和5</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b.2和4</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c.4和2</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d. 5和1</w:t>
      </w:r>
    </w:p>
    <w:p>
      <w:pPr>
        <w:numPr>
          <w:ilvl w:val="0"/>
          <w:numId w:val="1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用单链表表示的链式队列的队头在链表的（A）位置</w:t>
      </w:r>
    </w:p>
    <w:p>
      <w:pPr>
        <w:numPr>
          <w:ilvl w:val="0"/>
          <w:numId w:val="4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链头</w:t>
      </w:r>
    </w:p>
    <w:p>
      <w:pPr>
        <w:numPr>
          <w:ilvl w:val="0"/>
          <w:numId w:val="4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链尾</w:t>
      </w:r>
    </w:p>
    <w:p>
      <w:pPr>
        <w:numPr>
          <w:ilvl w:val="0"/>
          <w:numId w:val="4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链中</w:t>
      </w:r>
    </w:p>
    <w:p>
      <w:pPr>
        <w:numPr>
          <w:ilvl w:val="0"/>
          <w:numId w:val="0"/>
        </w:numPr>
        <w:spacing w:line="240" w:lineRule="auto"/>
        <w:ind w:leftChars="0"/>
        <w:jc w:val="center"/>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w:t>
      </w:r>
    </w:p>
    <w:p>
      <w:pPr>
        <w:numPr>
          <w:ilvl w:val="0"/>
          <w:numId w:val="0"/>
        </w:numPr>
        <w:spacing w:line="240" w:lineRule="auto"/>
        <w:jc w:val="left"/>
        <w:rPr>
          <w:rFonts w:hint="eastAsia" w:ascii="微软雅黑" w:hAnsi="微软雅黑" w:eastAsia="微软雅黑" w:cs="微软雅黑"/>
          <w:b/>
          <w:bCs/>
          <w:i w:val="0"/>
          <w:caps w:val="0"/>
          <w:color w:val="707070"/>
          <w:spacing w:val="0"/>
          <w:sz w:val="20"/>
          <w:szCs w:val="20"/>
          <w:shd w:val="clear" w:color="auto" w:fill="FFFFFF"/>
          <w:lang w:val="en-US" w:eastAsia="zh-CN"/>
        </w:rPr>
      </w:pPr>
      <w:r>
        <w:rPr>
          <w:rFonts w:hint="eastAsia" w:ascii="微软雅黑" w:hAnsi="微软雅黑" w:eastAsia="微软雅黑" w:cs="微软雅黑"/>
          <w:b/>
          <w:bCs/>
          <w:i w:val="0"/>
          <w:caps w:val="0"/>
          <w:color w:val="707070"/>
          <w:spacing w:val="0"/>
          <w:sz w:val="20"/>
          <w:szCs w:val="20"/>
          <w:shd w:val="clear" w:color="auto" w:fill="FFFFFF"/>
          <w:lang w:val="en-US" w:eastAsia="zh-CN"/>
        </w:rPr>
        <w:t>第四章</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递归是树的固有特性</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树形结构中元素之间存在一个对多个的关系</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关于树的定义，其中不正确的是 D</w:t>
      </w:r>
    </w:p>
    <w:p>
      <w:pPr>
        <w:numPr>
          <w:ilvl w:val="0"/>
          <w:numId w:val="4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树是结点的有限集合，它有且仅有一个根结点</w:t>
      </w:r>
    </w:p>
    <w:p>
      <w:pPr>
        <w:numPr>
          <w:ilvl w:val="0"/>
          <w:numId w:val="4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T1，T2， …，Ｔm是互不相交的集合，且都是树</w:t>
      </w:r>
    </w:p>
    <w:p>
      <w:pPr>
        <w:numPr>
          <w:ilvl w:val="0"/>
          <w:numId w:val="4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T1，T2， …，Ｔm是根的子树</w:t>
      </w:r>
    </w:p>
    <w:p>
      <w:pPr>
        <w:numPr>
          <w:ilvl w:val="0"/>
          <w:numId w:val="4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T1，T2， …，Ｔm的交集就是树根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对任意一棵树，设它有n个结点，这n个结点的度数之和为 C</w:t>
      </w:r>
    </w:p>
    <w:p>
      <w:pPr>
        <w:numPr>
          <w:ilvl w:val="0"/>
          <w:numId w:val="4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N</w:t>
      </w:r>
    </w:p>
    <w:p>
      <w:pPr>
        <w:numPr>
          <w:ilvl w:val="0"/>
          <w:numId w:val="4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n-2</w:t>
      </w:r>
    </w:p>
    <w:p>
      <w:pPr>
        <w:numPr>
          <w:ilvl w:val="0"/>
          <w:numId w:val="4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w:t>
      </w:r>
    </w:p>
    <w:p>
      <w:pPr>
        <w:numPr>
          <w:ilvl w:val="0"/>
          <w:numId w:val="4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假定一颗三叉树的结点数为50，则它的最小高度为 C</w:t>
      </w:r>
      <w:r>
        <w:rPr>
          <w:rFonts w:hint="eastAsia" w:ascii="微软雅黑" w:hAnsi="微软雅黑" w:eastAsia="微软雅黑" w:cs="微软雅黑"/>
          <w:b w:val="0"/>
          <w:i w:val="0"/>
          <w:caps w:val="0"/>
          <w:color w:val="707070"/>
          <w:spacing w:val="0"/>
          <w:sz w:val="20"/>
          <w:szCs w:val="20"/>
          <w:shd w:val="clear" w:color="auto" w:fill="FFFFFF"/>
          <w:lang w:val="en-US" w:eastAsia="zh-CN"/>
        </w:rPr>
        <w:tab/>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A</w:t>
      </w:r>
      <w:r>
        <w:rPr>
          <w:rFonts w:hint="eastAsia" w:ascii="微软雅黑" w:hAnsi="微软雅黑" w:eastAsia="微软雅黑" w:cs="微软雅黑"/>
          <w:b w:val="0"/>
          <w:i w:val="0"/>
          <w:caps w:val="0"/>
          <w:color w:val="707070"/>
          <w:spacing w:val="0"/>
          <w:sz w:val="20"/>
          <w:szCs w:val="20"/>
          <w:shd w:val="clear" w:color="auto" w:fill="FFFFFF"/>
          <w:lang w:val="en-US" w:eastAsia="zh-CN"/>
        </w:rPr>
        <w:t>. 3</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B</w:t>
      </w:r>
      <w:r>
        <w:rPr>
          <w:rFonts w:hint="eastAsia" w:ascii="微软雅黑" w:hAnsi="微软雅黑" w:eastAsia="微软雅黑" w:cs="微软雅黑"/>
          <w:b w:val="0"/>
          <w:i w:val="0"/>
          <w:caps w:val="0"/>
          <w:color w:val="707070"/>
          <w:spacing w:val="0"/>
          <w:sz w:val="20"/>
          <w:szCs w:val="20"/>
          <w:shd w:val="clear" w:color="auto" w:fill="FFFFFF"/>
          <w:lang w:val="en-US" w:eastAsia="zh-CN"/>
        </w:rPr>
        <w:t>. 4</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C</w:t>
      </w:r>
      <w:r>
        <w:rPr>
          <w:rFonts w:hint="eastAsia" w:ascii="微软雅黑" w:hAnsi="微软雅黑" w:eastAsia="微软雅黑" w:cs="微软雅黑"/>
          <w:b w:val="0"/>
          <w:i w:val="0"/>
          <w:caps w:val="0"/>
          <w:color w:val="707070"/>
          <w:spacing w:val="0"/>
          <w:sz w:val="20"/>
          <w:szCs w:val="20"/>
          <w:shd w:val="clear" w:color="auto" w:fill="FFFFFF"/>
          <w:lang w:val="en-US" w:eastAsia="zh-CN"/>
        </w:rPr>
        <w:t>. 5</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 xml:space="preserve">D. </w:t>
      </w:r>
      <w:r>
        <w:rPr>
          <w:rFonts w:hint="eastAsia" w:ascii="微软雅黑" w:hAnsi="微软雅黑" w:eastAsia="微软雅黑" w:cs="微软雅黑"/>
          <w:b w:val="0"/>
          <w:i w:val="0"/>
          <w:caps w:val="0"/>
          <w:color w:val="707070"/>
          <w:spacing w:val="0"/>
          <w:sz w:val="20"/>
          <w:szCs w:val="20"/>
          <w:shd w:val="clear" w:color="auto" w:fill="FFFFFF"/>
          <w:lang w:val="en-US" w:eastAsia="zh-CN"/>
        </w:rPr>
        <w:t>6</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如果结点A有 3个兄弟，而且B是A的双亲，则B的度是4</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设树T的度为4，其中度为1，2，3和4的结点个数分别为4，2，1，1  则T中的叶子数为（D）</w:t>
      </w:r>
    </w:p>
    <w:p>
      <w:pPr>
        <w:numPr>
          <w:ilvl w:val="0"/>
          <w:numId w:val="4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5</w:t>
      </w:r>
    </w:p>
    <w:p>
      <w:pPr>
        <w:numPr>
          <w:ilvl w:val="0"/>
          <w:numId w:val="4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6</w:t>
      </w:r>
    </w:p>
    <w:p>
      <w:pPr>
        <w:numPr>
          <w:ilvl w:val="0"/>
          <w:numId w:val="4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7</w:t>
      </w:r>
    </w:p>
    <w:p>
      <w:pPr>
        <w:numPr>
          <w:ilvl w:val="0"/>
          <w:numId w:val="4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8</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在一棵三元树中度为3的结点数为2个，度为2的结点数为1个，度为1的结点数为2个，则度为0的结点数为（C）个</w:t>
      </w:r>
    </w:p>
    <w:p>
      <w:pPr>
        <w:numPr>
          <w:ilvl w:val="0"/>
          <w:numId w:val="4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4</w:t>
      </w:r>
    </w:p>
    <w:p>
      <w:pPr>
        <w:numPr>
          <w:ilvl w:val="0"/>
          <w:numId w:val="4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5</w:t>
      </w:r>
    </w:p>
    <w:p>
      <w:pPr>
        <w:numPr>
          <w:ilvl w:val="0"/>
          <w:numId w:val="4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6</w:t>
      </w:r>
    </w:p>
    <w:p>
      <w:pPr>
        <w:numPr>
          <w:ilvl w:val="0"/>
          <w:numId w:val="4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7</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将一棵树转换成二叉树后,根结点没有左子树</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必须把一般树转换成二叉树后才能进行存储</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利用二叉链表存储树，则根结点的右指针是（D）</w:t>
      </w:r>
    </w:p>
    <w:p>
      <w:pPr>
        <w:numPr>
          <w:ilvl w:val="0"/>
          <w:numId w:val="4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指向最左孩子</w:t>
      </w:r>
    </w:p>
    <w:p>
      <w:pPr>
        <w:numPr>
          <w:ilvl w:val="0"/>
          <w:numId w:val="4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指向最右孩子</w:t>
      </w:r>
    </w:p>
    <w:p>
      <w:pPr>
        <w:numPr>
          <w:ilvl w:val="0"/>
          <w:numId w:val="4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空</w:t>
      </w:r>
    </w:p>
    <w:p>
      <w:pPr>
        <w:numPr>
          <w:ilvl w:val="0"/>
          <w:numId w:val="47"/>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非空</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在下列存储形式中，哪一个不是树的存储形式？（D）</w:t>
      </w:r>
    </w:p>
    <w:p>
      <w:pPr>
        <w:numPr>
          <w:ilvl w:val="0"/>
          <w:numId w:val="4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双亲表示法</w:t>
      </w:r>
    </w:p>
    <w:p>
      <w:pPr>
        <w:numPr>
          <w:ilvl w:val="0"/>
          <w:numId w:val="4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孩子链表表示法</w:t>
      </w:r>
    </w:p>
    <w:p>
      <w:pPr>
        <w:numPr>
          <w:ilvl w:val="0"/>
          <w:numId w:val="4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孩子兄弟表示法</w:t>
      </w:r>
    </w:p>
    <w:p>
      <w:pPr>
        <w:numPr>
          <w:ilvl w:val="0"/>
          <w:numId w:val="4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顺序存储表示法</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用树的前序周游和中序周游可以导出树的后序周游</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一个树的叶结点，在前序遍历和后序遍历下，皆以相同的相对位置出现</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设森林F中有三棵树，第一，第二，第三棵树的结点个数分别为M1，M2和M3。与森林F对应的二叉树根结点的右子树上的结点个数是（D）</w:t>
      </w:r>
    </w:p>
    <w:p>
      <w:pPr>
        <w:numPr>
          <w:ilvl w:val="0"/>
          <w:numId w:val="49"/>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M1</w:t>
      </w:r>
    </w:p>
    <w:p>
      <w:pPr>
        <w:numPr>
          <w:ilvl w:val="0"/>
          <w:numId w:val="49"/>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M1+M2</w:t>
      </w:r>
    </w:p>
    <w:p>
      <w:pPr>
        <w:numPr>
          <w:ilvl w:val="0"/>
          <w:numId w:val="49"/>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M3</w:t>
      </w:r>
    </w:p>
    <w:p>
      <w:pPr>
        <w:numPr>
          <w:ilvl w:val="0"/>
          <w:numId w:val="49"/>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M3</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深度为h的满m叉树的第k层有（C ）个结点。(1=&lt;k=&lt;h)</w:t>
      </w:r>
    </w:p>
    <w:p>
      <w:pPr>
        <w:numPr>
          <w:ilvl w:val="0"/>
          <w:numId w:val="5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M</w:t>
      </w:r>
      <w:r>
        <w:rPr>
          <w:rFonts w:hint="eastAsia" w:ascii="微软雅黑" w:hAnsi="微软雅黑" w:eastAsia="微软雅黑" w:cs="微软雅黑"/>
          <w:b w:val="0"/>
          <w:i w:val="0"/>
          <w:caps w:val="0"/>
          <w:color w:val="707070"/>
          <w:spacing w:val="0"/>
          <w:sz w:val="20"/>
          <w:szCs w:val="20"/>
          <w:shd w:val="clear" w:color="auto" w:fill="FFFFFF"/>
          <w:lang w:val="en-US" w:eastAsia="zh-CN"/>
        </w:rPr>
        <w:t>^(k-1)</w:t>
      </w:r>
    </w:p>
    <w:p>
      <w:pPr>
        <w:numPr>
          <w:ilvl w:val="0"/>
          <w:numId w:val="5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M</w:t>
      </w:r>
      <w:r>
        <w:rPr>
          <w:rFonts w:hint="eastAsia" w:ascii="微软雅黑" w:hAnsi="微软雅黑" w:eastAsia="微软雅黑" w:cs="微软雅黑"/>
          <w:b w:val="0"/>
          <w:i w:val="0"/>
          <w:caps w:val="0"/>
          <w:color w:val="707070"/>
          <w:spacing w:val="0"/>
          <w:sz w:val="20"/>
          <w:szCs w:val="20"/>
          <w:shd w:val="clear" w:color="auto" w:fill="FFFFFF"/>
          <w:lang w:val="en-US" w:eastAsia="zh-CN"/>
        </w:rPr>
        <w:t>^(k-1)</w:t>
      </w:r>
    </w:p>
    <w:p>
      <w:pPr>
        <w:numPr>
          <w:ilvl w:val="0"/>
          <w:numId w:val="5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M</w:t>
      </w:r>
      <w:r>
        <w:rPr>
          <w:rFonts w:hint="eastAsia" w:ascii="微软雅黑" w:hAnsi="微软雅黑" w:eastAsia="微软雅黑" w:cs="微软雅黑"/>
          <w:b w:val="0"/>
          <w:i w:val="0"/>
          <w:caps w:val="0"/>
          <w:color w:val="707070"/>
          <w:spacing w:val="0"/>
          <w:sz w:val="20"/>
          <w:szCs w:val="20"/>
          <w:shd w:val="clear" w:color="auto" w:fill="FFFFFF"/>
          <w:lang w:val="en-US" w:eastAsia="zh-CN"/>
        </w:rPr>
        <w:t>^(h-1)</w:t>
      </w:r>
    </w:p>
    <w:p>
      <w:pPr>
        <w:numPr>
          <w:ilvl w:val="0"/>
          <w:numId w:val="5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olor w:val="707070"/>
          <w:spacing w:val="0"/>
          <w:sz w:val="20"/>
          <w:szCs w:val="20"/>
          <w:shd w:val="clear" w:color="auto" w:fill="FFFFFF"/>
          <w:lang w:val="en-US" w:eastAsia="zh-CN"/>
        </w:rPr>
        <w:t>M</w:t>
      </w:r>
      <w:r>
        <w:rPr>
          <w:rFonts w:hint="eastAsia" w:ascii="微软雅黑" w:hAnsi="微软雅黑" w:eastAsia="微软雅黑" w:cs="微软雅黑"/>
          <w:b w:val="0"/>
          <w:i w:val="0"/>
          <w:caps w:val="0"/>
          <w:color w:val="707070"/>
          <w:spacing w:val="0"/>
          <w:sz w:val="20"/>
          <w:szCs w:val="20"/>
          <w:shd w:val="clear" w:color="auto" w:fill="FFFFFF"/>
          <w:lang w:val="en-US" w:eastAsia="zh-CN"/>
        </w:rPr>
        <w:t>^(h-1)</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给定一棵树，可以找到唯一的一棵二叉树与之对应</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一棵树中的叶子数一定等于与其对应的二叉树的叶子数</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由3 个结点可以构造出多少种不同的有向树？（A）</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a.2</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b.3</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c.4</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d.5</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设X是树T中的一个非根结点，B是T所对应的二叉树。在B中，X是其双亲的右孩子，下列结论正确的是（D）</w:t>
      </w:r>
    </w:p>
    <w:p>
      <w:pPr>
        <w:numPr>
          <w:ilvl w:val="0"/>
          <w:numId w:val="5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在树T中，X是其双亲的第一个孩子</w:t>
      </w:r>
    </w:p>
    <w:p>
      <w:pPr>
        <w:numPr>
          <w:ilvl w:val="0"/>
          <w:numId w:val="5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在树T中，X一定无右兄弟</w:t>
      </w:r>
    </w:p>
    <w:p>
      <w:pPr>
        <w:numPr>
          <w:ilvl w:val="0"/>
          <w:numId w:val="5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在树T中，X一定是叶结点</w:t>
      </w:r>
    </w:p>
    <w:p>
      <w:pPr>
        <w:numPr>
          <w:ilvl w:val="0"/>
          <w:numId w:val="51"/>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在树T中，X一定有左兄弟</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树与二叉树是两种不同的树型结构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树在计算机内的表示方式有双亲链表表示法、孩子链表表示法、孩子兄弟表示法</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在一棵具有K层的满三叉树中，结点总数为B</w:t>
      </w:r>
    </w:p>
    <w:p>
      <w:pPr>
        <w:numPr>
          <w:ilvl w:val="0"/>
          <w:numId w:val="52"/>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（3^k-1）/2</w:t>
      </w:r>
    </w:p>
    <w:p>
      <w:pPr>
        <w:numPr>
          <w:ilvl w:val="0"/>
          <w:numId w:val="52"/>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3^k-1</w:t>
      </w:r>
    </w:p>
    <w:p>
      <w:pPr>
        <w:numPr>
          <w:ilvl w:val="0"/>
          <w:numId w:val="52"/>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（3^k-1）/3</w:t>
      </w:r>
    </w:p>
    <w:p>
      <w:pPr>
        <w:numPr>
          <w:ilvl w:val="0"/>
          <w:numId w:val="52"/>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3^k</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设森林F对应的二叉树为B，它有m个结点，B的根为p，p的右子树结点个数为n，森林F中第一棵树的结点个数是 B</w:t>
      </w:r>
    </w:p>
    <w:p>
      <w:pPr>
        <w:numPr>
          <w:ilvl w:val="0"/>
          <w:numId w:val="5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m-n</w:t>
      </w:r>
    </w:p>
    <w:p>
      <w:pPr>
        <w:numPr>
          <w:ilvl w:val="0"/>
          <w:numId w:val="5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m-n-1</w:t>
      </w:r>
    </w:p>
    <w:p>
      <w:pPr>
        <w:numPr>
          <w:ilvl w:val="0"/>
          <w:numId w:val="5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w:t>
      </w:r>
    </w:p>
    <w:p>
      <w:pPr>
        <w:numPr>
          <w:ilvl w:val="0"/>
          <w:numId w:val="53"/>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条件不充分，无法确定</w:t>
      </w:r>
    </w:p>
    <w:p>
      <w:pPr>
        <w:numPr>
          <w:ilvl w:val="0"/>
          <w:numId w:val="42"/>
        </w:numPr>
        <w:spacing w:line="240" w:lineRule="auto"/>
        <w:ind w:left="425" w:leftChars="0" w:hanging="425" w:firstLineChars="0"/>
        <w:jc w:val="left"/>
        <w:rPr>
          <w:rFonts w:ascii="微软雅黑" w:hAnsi="微软雅黑" w:eastAsia="微软雅黑" w:cs="微软雅黑"/>
          <w:b w:val="0"/>
          <w:i w:val="0"/>
          <w:caps w:val="0"/>
          <w:color w:val="707070"/>
          <w:spacing w:val="0"/>
          <w:sz w:val="20"/>
          <w:szCs w:val="20"/>
          <w:shd w:val="clear" w:color="auto" w:fill="FFFFFF"/>
        </w:rPr>
      </w:pPr>
      <w:r>
        <w:rPr>
          <w:rFonts w:ascii="微软雅黑" w:hAnsi="微软雅黑" w:eastAsia="微软雅黑" w:cs="微软雅黑"/>
          <w:b w:val="0"/>
          <w:i w:val="0"/>
          <w:caps w:val="0"/>
          <w:color w:val="707070"/>
          <w:spacing w:val="0"/>
          <w:sz w:val="20"/>
          <w:szCs w:val="20"/>
          <w:shd w:val="clear" w:color="auto" w:fill="FFFFFF"/>
        </w:rPr>
        <w:t>n（n大于1）个结点的树中，其深度最小的那棵树的深度是2，它共有n-1个叶子结点和1个非叶子结点</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ascii="微软雅黑" w:hAnsi="微软雅黑" w:eastAsia="微软雅黑" w:cs="微软雅黑"/>
          <w:b w:val="0"/>
          <w:i w:val="0"/>
          <w:caps w:val="0"/>
          <w:color w:val="707070"/>
          <w:spacing w:val="0"/>
          <w:sz w:val="20"/>
          <w:szCs w:val="20"/>
          <w:shd w:val="clear" w:color="auto" w:fill="FFFFFF"/>
        </w:rPr>
      </w:pPr>
      <w:r>
        <w:rPr>
          <w:rFonts w:ascii="微软雅黑" w:hAnsi="微软雅黑" w:eastAsia="微软雅黑" w:cs="微软雅黑"/>
          <w:b w:val="0"/>
          <w:i w:val="0"/>
          <w:caps w:val="0"/>
          <w:color w:val="707070"/>
          <w:spacing w:val="0"/>
          <w:sz w:val="20"/>
          <w:szCs w:val="20"/>
          <w:shd w:val="clear" w:color="auto" w:fill="FFFFFF"/>
        </w:rPr>
        <w:t>n（n大于1）个结点的树中，其深度最大的那棵树的深度是n，它共有1个叶子结点和n-1个非叶子结点</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一棵树转换成二叉树后，这棵二叉树的形态是 A</w:t>
      </w:r>
    </w:p>
    <w:p>
      <w:pPr>
        <w:numPr>
          <w:ilvl w:val="0"/>
          <w:numId w:val="5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唯一的</w:t>
      </w:r>
    </w:p>
    <w:p>
      <w:pPr>
        <w:numPr>
          <w:ilvl w:val="0"/>
          <w:numId w:val="5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有多种</w:t>
      </w:r>
    </w:p>
    <w:p>
      <w:pPr>
        <w:numPr>
          <w:ilvl w:val="0"/>
          <w:numId w:val="5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有多种，但根结点没有左孩子</w:t>
      </w:r>
    </w:p>
    <w:p>
      <w:pPr>
        <w:numPr>
          <w:ilvl w:val="0"/>
          <w:numId w:val="54"/>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有多种，但根结点没有右孩子</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下面关于树的常见遍历方法不正确的是 B</w:t>
      </w:r>
    </w:p>
    <w:p>
      <w:pPr>
        <w:numPr>
          <w:ilvl w:val="0"/>
          <w:numId w:val="5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先根遍历</w:t>
      </w:r>
    </w:p>
    <w:p>
      <w:pPr>
        <w:numPr>
          <w:ilvl w:val="0"/>
          <w:numId w:val="5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中根遍历</w:t>
      </w:r>
    </w:p>
    <w:p>
      <w:pPr>
        <w:numPr>
          <w:ilvl w:val="0"/>
          <w:numId w:val="5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后根遍历</w:t>
      </w:r>
    </w:p>
    <w:p>
      <w:pPr>
        <w:numPr>
          <w:ilvl w:val="0"/>
          <w:numId w:val="55"/>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层次遍历</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二叉树是度为2的有序树</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完全二叉树一定存在度为1的结点</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在下述结论中，正确的是（D）</w:t>
      </w:r>
    </w:p>
    <w:p>
      <w:pPr>
        <w:numPr>
          <w:ilvl w:val="0"/>
          <w:numId w:val="0"/>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①只有一个结点的二叉树的度为0;  ②二叉树的度为2；  ③二叉树的左右子树可任意交换;④深度为K的完全二叉树的结点个数小于或等于深度相同的满二叉树。</w:t>
      </w:r>
    </w:p>
    <w:p>
      <w:pPr>
        <w:numPr>
          <w:ilvl w:val="0"/>
          <w:numId w:val="5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①②③  </w:t>
      </w:r>
    </w:p>
    <w:p>
      <w:pPr>
        <w:numPr>
          <w:ilvl w:val="0"/>
          <w:numId w:val="5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②③④</w:t>
      </w:r>
    </w:p>
    <w:p>
      <w:pPr>
        <w:numPr>
          <w:ilvl w:val="0"/>
          <w:numId w:val="5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②④</w:t>
      </w:r>
    </w:p>
    <w:p>
      <w:pPr>
        <w:numPr>
          <w:ilvl w:val="0"/>
          <w:numId w:val="56"/>
        </w:numPr>
        <w:spacing w:line="240" w:lineRule="auto"/>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①④</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若一棵二叉树具有10个度为2的结点，5个度为1的结点，则度为0的结点个数是（B）</w:t>
      </w:r>
    </w:p>
    <w:p>
      <w:pPr>
        <w:numPr>
          <w:ilvl w:val="0"/>
          <w:numId w:val="5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9</w:t>
      </w:r>
    </w:p>
    <w:p>
      <w:pPr>
        <w:numPr>
          <w:ilvl w:val="0"/>
          <w:numId w:val="5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11</w:t>
      </w:r>
    </w:p>
    <w:p>
      <w:pPr>
        <w:numPr>
          <w:ilvl w:val="0"/>
          <w:numId w:val="5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15</w:t>
      </w:r>
    </w:p>
    <w:p>
      <w:pPr>
        <w:numPr>
          <w:ilvl w:val="0"/>
          <w:numId w:val="5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不确定</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具有10个叶结点的二叉树中有（B）个度为2的结点</w:t>
      </w:r>
    </w:p>
    <w:p>
      <w:pPr>
        <w:numPr>
          <w:ilvl w:val="0"/>
          <w:numId w:val="5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 8</w:t>
      </w:r>
    </w:p>
    <w:p>
      <w:pPr>
        <w:numPr>
          <w:ilvl w:val="0"/>
          <w:numId w:val="5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9</w:t>
      </w:r>
    </w:p>
    <w:p>
      <w:pPr>
        <w:numPr>
          <w:ilvl w:val="0"/>
          <w:numId w:val="5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10</w:t>
      </w:r>
    </w:p>
    <w:p>
      <w:pPr>
        <w:numPr>
          <w:ilvl w:val="0"/>
          <w:numId w:val="58"/>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11</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对于有N个结点的二叉树，其高度为log2n。</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深度为K的二叉树中结点总数≤2k-1</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一棵完全二叉树上有1001个结点，其中叶子结点的个数是（E）</w:t>
      </w:r>
    </w:p>
    <w:p>
      <w:pPr>
        <w:numPr>
          <w:ilvl w:val="0"/>
          <w:numId w:val="5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250</w:t>
      </w:r>
    </w:p>
    <w:p>
      <w:pPr>
        <w:numPr>
          <w:ilvl w:val="0"/>
          <w:numId w:val="5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500</w:t>
      </w:r>
    </w:p>
    <w:p>
      <w:pPr>
        <w:numPr>
          <w:ilvl w:val="0"/>
          <w:numId w:val="5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254</w:t>
      </w:r>
    </w:p>
    <w:p>
      <w:pPr>
        <w:numPr>
          <w:ilvl w:val="0"/>
          <w:numId w:val="5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505</w:t>
      </w:r>
    </w:p>
    <w:p>
      <w:pPr>
        <w:numPr>
          <w:ilvl w:val="0"/>
          <w:numId w:val="5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以上答案都不对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当一棵有n个结点的二叉树按层次从上到下，同层次从左到右将数据存放在一维数组 A[l..n]中时，数组中第i个结点的左孩子为（D）</w:t>
      </w:r>
    </w:p>
    <w:p>
      <w:pPr>
        <w:numPr>
          <w:ilvl w:val="0"/>
          <w:numId w:val="6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A[2i](2i=&lt;n)</w:t>
      </w:r>
    </w:p>
    <w:p>
      <w:pPr>
        <w:numPr>
          <w:ilvl w:val="0"/>
          <w:numId w:val="6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A[2i+1](2i+1=&lt; n)</w:t>
      </w:r>
    </w:p>
    <w:p>
      <w:pPr>
        <w:numPr>
          <w:ilvl w:val="0"/>
          <w:numId w:val="6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A[i/2]  </w:t>
      </w:r>
    </w:p>
    <w:p>
      <w:pPr>
        <w:numPr>
          <w:ilvl w:val="0"/>
          <w:numId w:val="6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无法确定</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有关二叉树下列说法正确的是（B）</w:t>
      </w:r>
    </w:p>
    <w:p>
      <w:pPr>
        <w:numPr>
          <w:ilvl w:val="0"/>
          <w:numId w:val="6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二叉树的度为2</w:t>
      </w:r>
    </w:p>
    <w:p>
      <w:pPr>
        <w:numPr>
          <w:ilvl w:val="0"/>
          <w:numId w:val="6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一棵二叉树的度可以小于2</w:t>
      </w:r>
    </w:p>
    <w:p>
      <w:pPr>
        <w:numPr>
          <w:ilvl w:val="0"/>
          <w:numId w:val="6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二叉树中至少有一个结点的度为2</w:t>
      </w:r>
    </w:p>
    <w:p>
      <w:pPr>
        <w:numPr>
          <w:ilvl w:val="0"/>
          <w:numId w:val="6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二叉树中任何一个结点的度都为2</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必须把一般树转换成二叉树后才能进行存储</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完全二叉树的存储结构通常采用顺序存储结构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二叉树是非线性数据结构，所以（C）</w:t>
      </w:r>
    </w:p>
    <w:p>
      <w:pPr>
        <w:numPr>
          <w:ilvl w:val="0"/>
          <w:numId w:val="6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它不能采用顺序存储结构存储</w:t>
      </w:r>
    </w:p>
    <w:p>
      <w:pPr>
        <w:numPr>
          <w:ilvl w:val="0"/>
          <w:numId w:val="6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它不能用链式存储结构存储</w:t>
      </w:r>
    </w:p>
    <w:p>
      <w:pPr>
        <w:numPr>
          <w:ilvl w:val="0"/>
          <w:numId w:val="6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顺序存储结构和链式存储结构都能存储</w:t>
      </w:r>
    </w:p>
    <w:p>
      <w:pPr>
        <w:numPr>
          <w:ilvl w:val="0"/>
          <w:numId w:val="6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顺序存储结构和链式存储结构都不能使用</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一棵树高为K的完全二叉树至少有（ C）个结点</w:t>
      </w:r>
    </w:p>
    <w:p>
      <w:pPr>
        <w:numPr>
          <w:ilvl w:val="0"/>
          <w:numId w:val="6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2^k–1</w:t>
      </w:r>
    </w:p>
    <w:p>
      <w:pPr>
        <w:numPr>
          <w:ilvl w:val="0"/>
          <w:numId w:val="6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2^k-1–1</w:t>
      </w:r>
    </w:p>
    <w:p>
      <w:pPr>
        <w:numPr>
          <w:ilvl w:val="0"/>
          <w:numId w:val="6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2^k-1</w:t>
      </w:r>
    </w:p>
    <w:p>
      <w:pPr>
        <w:numPr>
          <w:ilvl w:val="0"/>
          <w:numId w:val="6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2^k</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一棵二叉树高度为h,所有结点的度或为0，或为2，则这棵二叉树最少有( B)结点</w:t>
      </w:r>
    </w:p>
    <w:p>
      <w:pPr>
        <w:numPr>
          <w:ilvl w:val="0"/>
          <w:numId w:val="6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2h  </w:t>
      </w:r>
    </w:p>
    <w:p>
      <w:pPr>
        <w:numPr>
          <w:ilvl w:val="0"/>
          <w:numId w:val="6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2h-1</w:t>
      </w:r>
    </w:p>
    <w:p>
      <w:pPr>
        <w:numPr>
          <w:ilvl w:val="0"/>
          <w:numId w:val="6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2h+1</w:t>
      </w:r>
    </w:p>
    <w:p>
      <w:pPr>
        <w:numPr>
          <w:ilvl w:val="0"/>
          <w:numId w:val="6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h+1</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用一维数组存储二叉树时，总是以前序遍历顺序存储结点</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中序遍历二叉链存储的二叉树时，一般要用堆栈；中序遍历检索二叉树时，也必须使用堆栈</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一棵二叉树的前序遍历序列为ABCDEFG，它的中序遍历序列可能是（B）</w:t>
      </w:r>
    </w:p>
    <w:p>
      <w:pPr>
        <w:numPr>
          <w:ilvl w:val="0"/>
          <w:numId w:val="6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CABDEFG</w:t>
      </w:r>
    </w:p>
    <w:p>
      <w:pPr>
        <w:numPr>
          <w:ilvl w:val="0"/>
          <w:numId w:val="6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ABCDEFG</w:t>
      </w:r>
    </w:p>
    <w:p>
      <w:pPr>
        <w:numPr>
          <w:ilvl w:val="0"/>
          <w:numId w:val="6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DACEFBG</w:t>
      </w:r>
    </w:p>
    <w:p>
      <w:pPr>
        <w:numPr>
          <w:ilvl w:val="0"/>
          <w:numId w:val="6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ADCFEG</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已知一棵二叉树的前序遍历结果为ABCDEF,中序遍历结果为CBAEDF,则后序遍历的结果为（A）</w:t>
      </w:r>
    </w:p>
    <w:p>
      <w:pPr>
        <w:numPr>
          <w:ilvl w:val="0"/>
          <w:numId w:val="6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CBEFDA</w:t>
      </w:r>
    </w:p>
    <w:p>
      <w:pPr>
        <w:numPr>
          <w:ilvl w:val="0"/>
          <w:numId w:val="6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FEDCBA</w:t>
      </w:r>
    </w:p>
    <w:p>
      <w:pPr>
        <w:numPr>
          <w:ilvl w:val="0"/>
          <w:numId w:val="6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CBEDFA</w:t>
      </w:r>
    </w:p>
    <w:p>
      <w:pPr>
        <w:numPr>
          <w:ilvl w:val="0"/>
          <w:numId w:val="6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不定</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在二叉树中插入结点，则此二叉树便不再是二叉树了</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二叉树是一般树的特殊情形</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一个具有1025个结点的二叉树的高h为（C）</w:t>
      </w:r>
    </w:p>
    <w:p>
      <w:pPr>
        <w:numPr>
          <w:ilvl w:val="0"/>
          <w:numId w:val="6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11</w:t>
      </w:r>
    </w:p>
    <w:p>
      <w:pPr>
        <w:numPr>
          <w:ilvl w:val="0"/>
          <w:numId w:val="6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10</w:t>
      </w:r>
    </w:p>
    <w:p>
      <w:pPr>
        <w:numPr>
          <w:ilvl w:val="0"/>
          <w:numId w:val="6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11至1025之间</w:t>
      </w:r>
    </w:p>
    <w:p>
      <w:pPr>
        <w:numPr>
          <w:ilvl w:val="0"/>
          <w:numId w:val="6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10至1024之间</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二叉树的第I层上最多含有结点数为（C）</w:t>
      </w:r>
    </w:p>
    <w:p>
      <w:pPr>
        <w:numPr>
          <w:ilvl w:val="0"/>
          <w:numId w:val="6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2I</w:t>
      </w:r>
    </w:p>
    <w:p>
      <w:pPr>
        <w:numPr>
          <w:ilvl w:val="0"/>
          <w:numId w:val="6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2I-1-1</w:t>
      </w:r>
    </w:p>
    <w:p>
      <w:pPr>
        <w:numPr>
          <w:ilvl w:val="0"/>
          <w:numId w:val="6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2I-1</w:t>
      </w:r>
    </w:p>
    <w:p>
      <w:pPr>
        <w:numPr>
          <w:ilvl w:val="0"/>
          <w:numId w:val="6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2I -1</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任何二叉树的后序线索树进行后序遍历时都必须用栈</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任何一棵二叉树都可以不用栈实现前序线索树的前序遍历</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引入二叉线索树的目的是（A）</w:t>
      </w:r>
    </w:p>
    <w:p>
      <w:pPr>
        <w:numPr>
          <w:ilvl w:val="0"/>
          <w:numId w:val="6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加快查找结点的前驱或后继的速度</w:t>
      </w:r>
    </w:p>
    <w:p>
      <w:pPr>
        <w:numPr>
          <w:ilvl w:val="0"/>
          <w:numId w:val="6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为了能在二叉树中方便的进行插入与删除</w:t>
      </w:r>
    </w:p>
    <w:p>
      <w:pPr>
        <w:numPr>
          <w:ilvl w:val="0"/>
          <w:numId w:val="6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为了能方便的找到双亲</w:t>
      </w:r>
    </w:p>
    <w:p>
      <w:pPr>
        <w:numPr>
          <w:ilvl w:val="0"/>
          <w:numId w:val="6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使二叉树的遍历结果唯一</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线索二叉树是一种（C ）结构</w:t>
      </w:r>
    </w:p>
    <w:p>
      <w:pPr>
        <w:numPr>
          <w:ilvl w:val="0"/>
          <w:numId w:val="7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逻辑 </w:t>
      </w:r>
    </w:p>
    <w:p>
      <w:pPr>
        <w:numPr>
          <w:ilvl w:val="0"/>
          <w:numId w:val="7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逻辑和存储</w:t>
      </w:r>
    </w:p>
    <w:p>
      <w:pPr>
        <w:numPr>
          <w:ilvl w:val="0"/>
          <w:numId w:val="7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物理</w:t>
      </w:r>
    </w:p>
    <w:p>
      <w:pPr>
        <w:numPr>
          <w:ilvl w:val="0"/>
          <w:numId w:val="7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线性</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若X是二叉中序线索树中一个有左孩子的结点，且X不为根，则x的前驱为(C) </w:t>
      </w:r>
    </w:p>
    <w:p>
      <w:pPr>
        <w:numPr>
          <w:ilvl w:val="0"/>
          <w:numId w:val="7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X的双亲</w:t>
      </w:r>
    </w:p>
    <w:p>
      <w:pPr>
        <w:numPr>
          <w:ilvl w:val="0"/>
          <w:numId w:val="7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X的右子树中最左的结点</w:t>
      </w:r>
    </w:p>
    <w:p>
      <w:pPr>
        <w:numPr>
          <w:ilvl w:val="0"/>
          <w:numId w:val="7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X的左子树中最右结点</w:t>
      </w:r>
    </w:p>
    <w:p>
      <w:pPr>
        <w:numPr>
          <w:ilvl w:val="0"/>
          <w:numId w:val="7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X的左子树中最右叶结点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哈夫曼树是带权路径最短的树,路径上权值较大的结点离根较近</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一棵哈夫曼树的带权路径长度等于其中所有分支结点的权值之和</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在任意一棵非空二叉排序树，删除某结点后又将其插入，则所得二叉排序树与删除前原二叉排序树相同</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中序遍历一棵二叉排序树的结点就可得到排好序的结点序列</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分别以下列序列构造二叉排序树，与用其它三个序列所构造的结果不同的是(C) </w:t>
      </w:r>
    </w:p>
    <w:p>
      <w:pPr>
        <w:numPr>
          <w:ilvl w:val="0"/>
          <w:numId w:val="7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（100，80， 90， 60， 120，110，130） </w:t>
      </w:r>
    </w:p>
    <w:p>
      <w:pPr>
        <w:numPr>
          <w:ilvl w:val="0"/>
          <w:numId w:val="7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（100，120，110，130，80， 60， 90）</w:t>
      </w:r>
    </w:p>
    <w:p>
      <w:pPr>
        <w:numPr>
          <w:ilvl w:val="0"/>
          <w:numId w:val="7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（100，60， 80， 90， 120，110，130）</w:t>
      </w:r>
    </w:p>
    <w:p>
      <w:pPr>
        <w:numPr>
          <w:ilvl w:val="0"/>
          <w:numId w:val="7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(100，80， 60， 90， 120，130，110)</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在下列二叉排序树中查找效率最高的是（A）</w:t>
      </w:r>
    </w:p>
    <w:p>
      <w:pPr>
        <w:numPr>
          <w:ilvl w:val="0"/>
          <w:numId w:val="7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平衡二叉树</w:t>
      </w:r>
    </w:p>
    <w:p>
      <w:pPr>
        <w:numPr>
          <w:ilvl w:val="0"/>
          <w:numId w:val="7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二叉查找树</w:t>
      </w:r>
    </w:p>
    <w:p>
      <w:pPr>
        <w:numPr>
          <w:ilvl w:val="0"/>
          <w:numId w:val="7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没有左子树的二叉排序树</w:t>
      </w:r>
    </w:p>
    <w:p>
      <w:pPr>
        <w:numPr>
          <w:ilvl w:val="0"/>
          <w:numId w:val="7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没有右子树的二叉排序树</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任一查找树(二叉分类树)的平均查找时间都小于用顺序查找法查找同样结点的线性表的平均查找时间。错</w:t>
      </w:r>
    </w:p>
    <w:p>
      <w:pPr>
        <w:numPr>
          <w:ilvl w:val="0"/>
          <w:numId w:val="4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在查找树（二叉树排序树）中插入一个新结点，总是插入到叶结点下面</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0"/>
        </w:numPr>
        <w:spacing w:line="240" w:lineRule="auto"/>
        <w:ind w:leftChars="0"/>
        <w:jc w:val="center"/>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w:t>
      </w:r>
    </w:p>
    <w:p>
      <w:pPr>
        <w:numPr>
          <w:ilvl w:val="0"/>
          <w:numId w:val="0"/>
        </w:numPr>
        <w:spacing w:line="240" w:lineRule="auto"/>
        <w:jc w:val="left"/>
        <w:rPr>
          <w:rFonts w:hint="eastAsia" w:ascii="微软雅黑" w:hAnsi="微软雅黑" w:eastAsia="微软雅黑" w:cs="微软雅黑"/>
          <w:b/>
          <w:bCs/>
          <w:i w:val="0"/>
          <w:caps w:val="0"/>
          <w:color w:val="707070"/>
          <w:spacing w:val="0"/>
          <w:sz w:val="20"/>
          <w:szCs w:val="20"/>
          <w:shd w:val="clear" w:color="auto" w:fill="FFFFFF"/>
          <w:lang w:val="en-US" w:eastAsia="zh-CN"/>
        </w:rPr>
      </w:pPr>
      <w:r>
        <w:rPr>
          <w:rFonts w:hint="eastAsia" w:ascii="微软雅黑" w:hAnsi="微软雅黑" w:eastAsia="微软雅黑" w:cs="微软雅黑"/>
          <w:b/>
          <w:bCs/>
          <w:i w:val="0"/>
          <w:caps w:val="0"/>
          <w:color w:val="707070"/>
          <w:spacing w:val="0"/>
          <w:sz w:val="20"/>
          <w:szCs w:val="20"/>
          <w:shd w:val="clear" w:color="auto" w:fill="FFFFFF"/>
          <w:lang w:val="en-US" w:eastAsia="zh-CN"/>
        </w:rPr>
        <w:t>第五章</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树中的结点和图中的顶点就是指数据结构中的数据元素</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在n个结点的无向图中，若边数大于n-1,则该图必是连通图</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图中有关路径的定义是（ A）</w:t>
      </w:r>
    </w:p>
    <w:p>
      <w:pPr>
        <w:numPr>
          <w:ilvl w:val="0"/>
          <w:numId w:val="7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由顶点和相邻顶点序偶构成的边所形成的序列</w:t>
      </w:r>
    </w:p>
    <w:p>
      <w:pPr>
        <w:numPr>
          <w:ilvl w:val="0"/>
          <w:numId w:val="7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由不同顶点所形成的序列</w:t>
      </w:r>
    </w:p>
    <w:p>
      <w:pPr>
        <w:numPr>
          <w:ilvl w:val="0"/>
          <w:numId w:val="7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由不同边所形成的序列</w:t>
      </w:r>
    </w:p>
    <w:p>
      <w:pPr>
        <w:numPr>
          <w:ilvl w:val="0"/>
          <w:numId w:val="7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上述定义都不是</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设无向图的顶点个数为n，则该图最多有（ B ）条边</w:t>
      </w:r>
    </w:p>
    <w:p>
      <w:pPr>
        <w:numPr>
          <w:ilvl w:val="0"/>
          <w:numId w:val="7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w:t>
      </w:r>
    </w:p>
    <w:p>
      <w:pPr>
        <w:numPr>
          <w:ilvl w:val="0"/>
          <w:numId w:val="7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n(n-1)/2</w:t>
      </w:r>
    </w:p>
    <w:p>
      <w:pPr>
        <w:numPr>
          <w:ilvl w:val="0"/>
          <w:numId w:val="7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n(n+1)/2</w:t>
      </w:r>
    </w:p>
    <w:p>
      <w:pPr>
        <w:numPr>
          <w:ilvl w:val="0"/>
          <w:numId w:val="7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0</w:t>
      </w:r>
    </w:p>
    <w:p>
      <w:pPr>
        <w:numPr>
          <w:ilvl w:val="0"/>
          <w:numId w:val="7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n2</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一个n个顶点的连通无向图，其边的个数至少为（A ）</w:t>
      </w:r>
    </w:p>
    <w:p>
      <w:pPr>
        <w:numPr>
          <w:ilvl w:val="0"/>
          <w:numId w:val="7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w:t>
      </w:r>
    </w:p>
    <w:p>
      <w:pPr>
        <w:numPr>
          <w:ilvl w:val="0"/>
          <w:numId w:val="7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w:t>
      </w:r>
    </w:p>
    <w:p>
      <w:pPr>
        <w:numPr>
          <w:ilvl w:val="0"/>
          <w:numId w:val="7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w:t>
      </w:r>
    </w:p>
    <w:p>
      <w:pPr>
        <w:numPr>
          <w:ilvl w:val="0"/>
          <w:numId w:val="7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nlogn</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无向图的邻接矩阵可用一维数组存储。</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用邻接矩阵法存储一个图所需的存储单元数目与图的边数有关。</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下列哪一种图的邻接矩阵是对称矩阵？（B）</w:t>
      </w:r>
    </w:p>
    <w:p>
      <w:pPr>
        <w:numPr>
          <w:ilvl w:val="0"/>
          <w:numId w:val="7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有向图</w:t>
      </w:r>
    </w:p>
    <w:p>
      <w:pPr>
        <w:numPr>
          <w:ilvl w:val="0"/>
          <w:numId w:val="7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无向图</w:t>
      </w:r>
    </w:p>
    <w:p>
      <w:pPr>
        <w:numPr>
          <w:ilvl w:val="0"/>
          <w:numId w:val="7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AOV网</w:t>
      </w:r>
    </w:p>
    <w:p>
      <w:pPr>
        <w:numPr>
          <w:ilvl w:val="0"/>
          <w:numId w:val="7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AOE网</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强连通图的各顶点间均可达。</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已知一个有向图的邻接矩阵An×n，其顶点Vi的入度为</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用邻接表存储图所用的空间大小（A）</w:t>
      </w:r>
    </w:p>
    <w:p>
      <w:pPr>
        <w:numPr>
          <w:ilvl w:val="0"/>
          <w:numId w:val="7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与图的顶点数和边数都有关</w:t>
      </w:r>
    </w:p>
    <w:p>
      <w:pPr>
        <w:numPr>
          <w:ilvl w:val="0"/>
          <w:numId w:val="7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只与图的边数有关</w:t>
      </w:r>
    </w:p>
    <w:p>
      <w:pPr>
        <w:numPr>
          <w:ilvl w:val="0"/>
          <w:numId w:val="7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只与图的顶点数有关</w:t>
      </w:r>
    </w:p>
    <w:p>
      <w:pPr>
        <w:numPr>
          <w:ilvl w:val="0"/>
          <w:numId w:val="7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与边数的平方有关</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图G是n个顶点的无向完全图，则下列说法正确的有（BCD ）【多选题】</w:t>
      </w:r>
    </w:p>
    <w:p>
      <w:pPr>
        <w:numPr>
          <w:ilvl w:val="0"/>
          <w:numId w:val="8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G的邻接多重表需要n(n-1)个边结点和n各顶点结点</w:t>
      </w:r>
    </w:p>
    <w:p>
      <w:pPr>
        <w:numPr>
          <w:ilvl w:val="0"/>
          <w:numId w:val="8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G的连通分量个数最少</w:t>
      </w:r>
    </w:p>
    <w:p>
      <w:pPr>
        <w:numPr>
          <w:ilvl w:val="0"/>
          <w:numId w:val="8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G为连通图</w:t>
      </w:r>
    </w:p>
    <w:p>
      <w:pPr>
        <w:numPr>
          <w:ilvl w:val="0"/>
          <w:numId w:val="8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G所有顶点的度的总和为n(n-1)</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已知一个有向图的邻接矩阵An×n，其顶点Vi的出度为。错</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一个图的广度优先搜索树是唯一的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下列有关图的说法错误的是（C ）</w:t>
      </w:r>
    </w:p>
    <w:p>
      <w:pPr>
        <w:numPr>
          <w:ilvl w:val="0"/>
          <w:numId w:val="8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在有向图中，出度为零的结点称为叶子</w:t>
      </w:r>
    </w:p>
    <w:p>
      <w:pPr>
        <w:numPr>
          <w:ilvl w:val="0"/>
          <w:numId w:val="8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用邻接矩阵表示图，容易判断任意两个结点之间是否有边相连，并求得各结点的度</w:t>
      </w:r>
    </w:p>
    <w:p>
      <w:pPr>
        <w:numPr>
          <w:ilvl w:val="0"/>
          <w:numId w:val="8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按深度方向遍历图和前序遍历树类似，得到的结果是唯一的</w:t>
      </w:r>
    </w:p>
    <w:p>
      <w:pPr>
        <w:numPr>
          <w:ilvl w:val="0"/>
          <w:numId w:val="8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若有向图G中从结点Vi到结点Vj有一条路径，则在图G的结点的线性序列中结点Vi必在Vj之前的话，则称为一个拓扑序列</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n个顶点的无向图的邻接表最多有（ B ）个表结点</w:t>
      </w:r>
    </w:p>
    <w:p>
      <w:pPr>
        <w:numPr>
          <w:ilvl w:val="0"/>
          <w:numId w:val="8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n2</w:t>
      </w:r>
    </w:p>
    <w:p>
      <w:pPr>
        <w:numPr>
          <w:ilvl w:val="0"/>
          <w:numId w:val="8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n(n-1)</w:t>
      </w:r>
    </w:p>
    <w:p>
      <w:pPr>
        <w:numPr>
          <w:ilvl w:val="0"/>
          <w:numId w:val="8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n(n+1)</w:t>
      </w:r>
    </w:p>
    <w:p>
      <w:pPr>
        <w:numPr>
          <w:ilvl w:val="0"/>
          <w:numId w:val="8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n(n-1)/2</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拓扑排序算法仅能适用于有向无环图。</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任何有向图的结点都可以排成拓扑排序，而且拓扑序列不唯一。</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下列说法不正确的是（D）</w:t>
      </w:r>
    </w:p>
    <w:p>
      <w:pPr>
        <w:numPr>
          <w:ilvl w:val="0"/>
          <w:numId w:val="8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无向图中的极大连通子图称为连通分量</w:t>
      </w:r>
    </w:p>
    <w:p>
      <w:pPr>
        <w:numPr>
          <w:ilvl w:val="0"/>
          <w:numId w:val="8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连通图的广度优先搜索中一般要采用队列来暂存刚访问过的顶点</w:t>
      </w:r>
    </w:p>
    <w:p>
      <w:pPr>
        <w:numPr>
          <w:ilvl w:val="0"/>
          <w:numId w:val="8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图的深度优先搜索中一般要采用栈来暂存刚访问过的顶点</w:t>
      </w:r>
    </w:p>
    <w:p>
      <w:pPr>
        <w:numPr>
          <w:ilvl w:val="0"/>
          <w:numId w:val="8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有向图的遍历不可采用广度优先搜索方法</w:t>
      </w:r>
    </w:p>
    <w:p>
      <w:pPr>
        <w:numPr>
          <w:ilvl w:val="0"/>
          <w:numId w:val="7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具有n个顶点的有向图最多有（B ）条边</w:t>
      </w:r>
    </w:p>
    <w:p>
      <w:pPr>
        <w:numPr>
          <w:ilvl w:val="0"/>
          <w:numId w:val="8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w:t>
      </w:r>
    </w:p>
    <w:p>
      <w:pPr>
        <w:numPr>
          <w:ilvl w:val="0"/>
          <w:numId w:val="8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n(n-1)</w:t>
      </w:r>
    </w:p>
    <w:p>
      <w:pPr>
        <w:numPr>
          <w:ilvl w:val="0"/>
          <w:numId w:val="8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n(n+1)</w:t>
      </w:r>
    </w:p>
    <w:p>
      <w:pPr>
        <w:numPr>
          <w:ilvl w:val="0"/>
          <w:numId w:val="8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n2</w:t>
      </w:r>
    </w:p>
    <w:p>
      <w:pPr>
        <w:numPr>
          <w:ilvl w:val="0"/>
          <w:numId w:val="0"/>
        </w:numPr>
        <w:spacing w:line="240" w:lineRule="auto"/>
        <w:ind w:leftChars="0"/>
        <w:jc w:val="center"/>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w:t>
      </w:r>
    </w:p>
    <w:p>
      <w:pPr>
        <w:numPr>
          <w:ilvl w:val="0"/>
          <w:numId w:val="0"/>
        </w:numPr>
        <w:spacing w:line="240" w:lineRule="auto"/>
        <w:jc w:val="left"/>
        <w:rPr>
          <w:rFonts w:hint="eastAsia" w:ascii="微软雅黑" w:hAnsi="微软雅黑" w:eastAsia="微软雅黑" w:cs="微软雅黑"/>
          <w:b/>
          <w:bCs/>
          <w:i w:val="0"/>
          <w:caps w:val="0"/>
          <w:color w:val="707070"/>
          <w:spacing w:val="0"/>
          <w:sz w:val="20"/>
          <w:szCs w:val="20"/>
          <w:shd w:val="clear" w:color="auto" w:fill="FFFFFF"/>
          <w:lang w:val="en-US" w:eastAsia="zh-CN"/>
        </w:rPr>
      </w:pPr>
      <w:r>
        <w:rPr>
          <w:rFonts w:hint="eastAsia" w:ascii="微软雅黑" w:hAnsi="微软雅黑" w:eastAsia="微软雅黑" w:cs="微软雅黑"/>
          <w:b/>
          <w:bCs/>
          <w:i w:val="0"/>
          <w:caps w:val="0"/>
          <w:color w:val="707070"/>
          <w:spacing w:val="0"/>
          <w:sz w:val="20"/>
          <w:szCs w:val="20"/>
          <w:shd w:val="clear" w:color="auto" w:fill="FFFFFF"/>
          <w:lang w:val="en-US" w:eastAsia="zh-CN"/>
        </w:rPr>
        <w:t>第六章</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排序算法中的比较次数与初始元素序列的排列无关。</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排序的稳定性是指排序算法中的比较次数保持不变，且算法能够终止</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某内排序方法的稳定性是指( D ) </w:t>
      </w:r>
    </w:p>
    <w:p>
      <w:pPr>
        <w:numPr>
          <w:ilvl w:val="0"/>
          <w:numId w:val="8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该排序算法不允许有相同的关键字记录</w:t>
      </w:r>
    </w:p>
    <w:p>
      <w:pPr>
        <w:numPr>
          <w:ilvl w:val="0"/>
          <w:numId w:val="8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该排序算法允许有相同的关键字记录</w:t>
      </w:r>
    </w:p>
    <w:p>
      <w:pPr>
        <w:numPr>
          <w:ilvl w:val="0"/>
          <w:numId w:val="8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平均时间为0（nlogn）的排序方法</w:t>
      </w:r>
    </w:p>
    <w:p>
      <w:pPr>
        <w:numPr>
          <w:ilvl w:val="0"/>
          <w:numId w:val="8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所有选项都不对 </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稳定的排序方法是（ B ）</w:t>
      </w:r>
    </w:p>
    <w:p>
      <w:pPr>
        <w:numPr>
          <w:ilvl w:val="0"/>
          <w:numId w:val="8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直接插入排序和快速排序</w:t>
      </w:r>
    </w:p>
    <w:p>
      <w:pPr>
        <w:numPr>
          <w:ilvl w:val="0"/>
          <w:numId w:val="8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折半插入排序和起泡排序</w:t>
      </w:r>
    </w:p>
    <w:p>
      <w:pPr>
        <w:numPr>
          <w:ilvl w:val="0"/>
          <w:numId w:val="8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简单选择排序和四路归并排序</w:t>
      </w:r>
    </w:p>
    <w:p>
      <w:pPr>
        <w:numPr>
          <w:ilvl w:val="0"/>
          <w:numId w:val="8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树形选择排序和shell排序</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如果待排序序列中两个数据元素具有相同的值，在排序前后它们的相互位置发生颠倒，则称该排序算法是不稳定的。（ CE）就是不稳定的排序方法。【多选题】</w:t>
      </w:r>
    </w:p>
    <w:p>
      <w:pPr>
        <w:numPr>
          <w:ilvl w:val="0"/>
          <w:numId w:val="8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起泡排序</w:t>
      </w:r>
    </w:p>
    <w:p>
      <w:pPr>
        <w:numPr>
          <w:ilvl w:val="0"/>
          <w:numId w:val="8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归并排序</w:t>
      </w:r>
    </w:p>
    <w:p>
      <w:pPr>
        <w:numPr>
          <w:ilvl w:val="0"/>
          <w:numId w:val="8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Shell排序</w:t>
      </w:r>
    </w:p>
    <w:p>
      <w:pPr>
        <w:numPr>
          <w:ilvl w:val="0"/>
          <w:numId w:val="8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直接插入排序</w:t>
      </w:r>
    </w:p>
    <w:p>
      <w:pPr>
        <w:numPr>
          <w:ilvl w:val="0"/>
          <w:numId w:val="8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简单选择排序</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起泡排序的排序趟数与参加排序的序列的原始状态有关</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直接选择排序算法在最好情况下的时间复杂度为O（N）</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若用冒泡排序方法对序列{10,14,26,29,41,52}从大到小排序，需进行 （ C）次比较</w:t>
      </w:r>
    </w:p>
    <w:p>
      <w:pPr>
        <w:numPr>
          <w:ilvl w:val="0"/>
          <w:numId w:val="8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w:t>
      </w:r>
    </w:p>
    <w:p>
      <w:pPr>
        <w:numPr>
          <w:ilvl w:val="0"/>
          <w:numId w:val="8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10</w:t>
      </w:r>
    </w:p>
    <w:p>
      <w:pPr>
        <w:numPr>
          <w:ilvl w:val="0"/>
          <w:numId w:val="8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15</w:t>
      </w:r>
    </w:p>
    <w:p>
      <w:pPr>
        <w:numPr>
          <w:ilvl w:val="0"/>
          <w:numId w:val="8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25</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采用简单选择排序，比较次数与移动次数分别为( C  )</w:t>
      </w:r>
    </w:p>
    <w:p>
      <w:pPr>
        <w:numPr>
          <w:ilvl w:val="0"/>
          <w:numId w:val="9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O（n）,O(logn</w:t>
      </w:r>
    </w:p>
    <w:p>
      <w:pPr>
        <w:numPr>
          <w:ilvl w:val="0"/>
          <w:numId w:val="9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O(logn),0(n*n)</w:t>
      </w:r>
    </w:p>
    <w:p>
      <w:pPr>
        <w:numPr>
          <w:ilvl w:val="0"/>
          <w:numId w:val="9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0(n*n),0(n)</w:t>
      </w:r>
    </w:p>
    <w:p>
      <w:pPr>
        <w:numPr>
          <w:ilvl w:val="0"/>
          <w:numId w:val="9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0(nlogn),0(n)</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在初始数据表已经有序时，快速排序算法的时间复杂度为O(nlog2n )。</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快速排序的速度在所有排序方法中为最快,而且所需附加空间也最少</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数据序列（2，1，4，9，8，10，6，20）只能是下列排序算法中的(  A  )的两趟排序后的结果。</w:t>
      </w:r>
    </w:p>
    <w:p>
      <w:pPr>
        <w:numPr>
          <w:ilvl w:val="0"/>
          <w:numId w:val="9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快速排序</w:t>
      </w:r>
    </w:p>
    <w:p>
      <w:pPr>
        <w:numPr>
          <w:ilvl w:val="0"/>
          <w:numId w:val="9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冒泡排序</w:t>
      </w:r>
    </w:p>
    <w:p>
      <w:pPr>
        <w:numPr>
          <w:ilvl w:val="0"/>
          <w:numId w:val="9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选择排序</w:t>
      </w:r>
    </w:p>
    <w:p>
      <w:pPr>
        <w:numPr>
          <w:ilvl w:val="0"/>
          <w:numId w:val="9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插入排序</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对下列关键字序列用快速排序法进行排序时，速度最快的情形是（A )</w:t>
      </w:r>
    </w:p>
    <w:p>
      <w:pPr>
        <w:numPr>
          <w:ilvl w:val="0"/>
          <w:numId w:val="9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{21,25,5,17,9,23,30}</w:t>
      </w:r>
    </w:p>
    <w:p>
      <w:pPr>
        <w:numPr>
          <w:ilvl w:val="0"/>
          <w:numId w:val="9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{25,23,30,17,21,5,9}</w:t>
      </w:r>
    </w:p>
    <w:p>
      <w:pPr>
        <w:numPr>
          <w:ilvl w:val="0"/>
          <w:numId w:val="9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{21,9,17,30,25,23,5}</w:t>
      </w:r>
    </w:p>
    <w:p>
      <w:pPr>
        <w:numPr>
          <w:ilvl w:val="0"/>
          <w:numId w:val="9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{5,9,17,21,23,25,30}</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在任何情况下，归并排序都比简单插入排序快</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归并排序在任何情况下都比所有简单排序速度快</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下列排序算法中(C )排序在一趟结束后不一定能选出一个元素放在其最终位置上。</w:t>
      </w:r>
    </w:p>
    <w:p>
      <w:pPr>
        <w:numPr>
          <w:ilvl w:val="0"/>
          <w:numId w:val="9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选择</w:t>
      </w:r>
    </w:p>
    <w:p>
      <w:pPr>
        <w:numPr>
          <w:ilvl w:val="0"/>
          <w:numId w:val="9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冒泡</w:t>
      </w:r>
    </w:p>
    <w:p>
      <w:pPr>
        <w:numPr>
          <w:ilvl w:val="0"/>
          <w:numId w:val="9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归并</w:t>
      </w:r>
    </w:p>
    <w:p>
      <w:pPr>
        <w:numPr>
          <w:ilvl w:val="0"/>
          <w:numId w:val="9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堆</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将两个各有N个元素的有序表归并成一个有序表,其最少的比较次数是( A  )</w:t>
      </w:r>
    </w:p>
    <w:p>
      <w:pPr>
        <w:numPr>
          <w:ilvl w:val="0"/>
          <w:numId w:val="9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w:t>
      </w:r>
    </w:p>
    <w:p>
      <w:pPr>
        <w:numPr>
          <w:ilvl w:val="0"/>
          <w:numId w:val="9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2N-1</w:t>
      </w:r>
    </w:p>
    <w:p>
      <w:pPr>
        <w:numPr>
          <w:ilvl w:val="0"/>
          <w:numId w:val="9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2N </w:t>
      </w:r>
    </w:p>
    <w:p>
      <w:pPr>
        <w:numPr>
          <w:ilvl w:val="0"/>
          <w:numId w:val="9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N-1</w:t>
      </w:r>
    </w:p>
    <w:p>
      <w:pPr>
        <w:numPr>
          <w:ilvl w:val="0"/>
          <w:numId w:val="8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若需在O(nlog2n)的时间内完成对数组的排序，且要求排序是稳定的，则可选择的排序方法是（C ）</w:t>
      </w:r>
    </w:p>
    <w:p>
      <w:pPr>
        <w:numPr>
          <w:ilvl w:val="0"/>
          <w:numId w:val="9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快速排序   </w:t>
      </w:r>
    </w:p>
    <w:p>
      <w:pPr>
        <w:numPr>
          <w:ilvl w:val="0"/>
          <w:numId w:val="9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堆排序</w:t>
      </w:r>
    </w:p>
    <w:p>
      <w:pPr>
        <w:numPr>
          <w:ilvl w:val="0"/>
          <w:numId w:val="9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归并排序</w:t>
      </w:r>
    </w:p>
    <w:p>
      <w:pPr>
        <w:numPr>
          <w:ilvl w:val="0"/>
          <w:numId w:val="9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直接插入排序</w:t>
      </w:r>
    </w:p>
    <w:p>
      <w:pPr>
        <w:numPr>
          <w:ilvl w:val="0"/>
          <w:numId w:val="0"/>
        </w:numPr>
        <w:spacing w:line="240" w:lineRule="auto"/>
        <w:ind w:leftChars="0"/>
        <w:jc w:val="center"/>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w:t>
      </w:r>
    </w:p>
    <w:p>
      <w:pPr>
        <w:numPr>
          <w:ilvl w:val="0"/>
          <w:numId w:val="0"/>
        </w:numPr>
        <w:spacing w:line="240" w:lineRule="auto"/>
        <w:ind w:leftChars="0"/>
        <w:jc w:val="left"/>
        <w:rPr>
          <w:rFonts w:hint="eastAsia" w:ascii="微软雅黑" w:hAnsi="微软雅黑" w:eastAsia="微软雅黑" w:cs="微软雅黑"/>
          <w:b/>
          <w:bCs/>
          <w:i w:val="0"/>
          <w:caps w:val="0"/>
          <w:color w:val="707070"/>
          <w:spacing w:val="0"/>
          <w:sz w:val="20"/>
          <w:szCs w:val="20"/>
          <w:shd w:val="clear" w:color="auto" w:fill="FFFFFF"/>
          <w:lang w:val="en-US" w:eastAsia="zh-CN"/>
        </w:rPr>
      </w:pPr>
      <w:r>
        <w:rPr>
          <w:rFonts w:hint="eastAsia" w:ascii="微软雅黑" w:hAnsi="微软雅黑" w:eastAsia="微软雅黑" w:cs="微软雅黑"/>
          <w:b/>
          <w:bCs/>
          <w:i w:val="0"/>
          <w:caps w:val="0"/>
          <w:color w:val="707070"/>
          <w:spacing w:val="0"/>
          <w:sz w:val="20"/>
          <w:szCs w:val="20"/>
          <w:shd w:val="clear" w:color="auto" w:fill="FFFFFF"/>
          <w:lang w:val="en-US" w:eastAsia="zh-CN"/>
        </w:rPr>
        <w:t>第八章</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有n个数存放在一维数组A[1..n]中，在进行顺序查找时，这n个数的排列有序或无序其平均查找长度不同</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任一查找树(二叉分类树)的平均查找时间都小于用顺序查找法查找同样结点的线性表的平均查找时间</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若查找每个记录的概率均等，则在具有n个记录的连续顺序文件中采用顺序查找法查找一个记录，其平均查找长度ASL为( C )</w:t>
      </w:r>
    </w:p>
    <w:p>
      <w:pPr>
        <w:numPr>
          <w:ilvl w:val="0"/>
          <w:numId w:val="9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(n-1)/2 </w:t>
      </w:r>
    </w:p>
    <w:p>
      <w:pPr>
        <w:numPr>
          <w:ilvl w:val="0"/>
          <w:numId w:val="9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n/2 </w:t>
      </w:r>
    </w:p>
    <w:p>
      <w:pPr>
        <w:numPr>
          <w:ilvl w:val="0"/>
          <w:numId w:val="9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(n+1)/2  </w:t>
      </w:r>
    </w:p>
    <w:p>
      <w:pPr>
        <w:numPr>
          <w:ilvl w:val="0"/>
          <w:numId w:val="97"/>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n</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具有12个关键字的有序表，折半查找的平均查找长度（ A ） </w:t>
      </w:r>
    </w:p>
    <w:p>
      <w:pPr>
        <w:numPr>
          <w:ilvl w:val="0"/>
          <w:numId w:val="9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3.1</w:t>
      </w:r>
    </w:p>
    <w:p>
      <w:pPr>
        <w:numPr>
          <w:ilvl w:val="0"/>
          <w:numId w:val="9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4</w:t>
      </w:r>
    </w:p>
    <w:p>
      <w:pPr>
        <w:numPr>
          <w:ilvl w:val="0"/>
          <w:numId w:val="9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2.5</w:t>
      </w:r>
    </w:p>
    <w:p>
      <w:pPr>
        <w:numPr>
          <w:ilvl w:val="0"/>
          <w:numId w:val="98"/>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5</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顺序查找法适用于存储结构为顺序或链接存储的线性表</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在索引顺序表中，实现分块查找，在等概率查找情况下，其平均查找长度不仅与表中元素个数有关，而且与每块中元素个数有关</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折半查找的时间复杂性为（ D ）</w:t>
      </w:r>
    </w:p>
    <w:p>
      <w:pPr>
        <w:numPr>
          <w:ilvl w:val="0"/>
          <w:numId w:val="9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O（n2）</w:t>
      </w:r>
    </w:p>
    <w:p>
      <w:pPr>
        <w:numPr>
          <w:ilvl w:val="0"/>
          <w:numId w:val="9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w:t>
      </w:r>
    </w:p>
    <w:p>
      <w:pPr>
        <w:numPr>
          <w:ilvl w:val="0"/>
          <w:numId w:val="9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O（nlogn）</w:t>
      </w:r>
    </w:p>
    <w:p>
      <w:pPr>
        <w:numPr>
          <w:ilvl w:val="0"/>
          <w:numId w:val="99"/>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O（logn）</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既希望较快的查找又便于线性表动态变化的查找方法是 (  C )</w:t>
      </w:r>
    </w:p>
    <w:p>
      <w:pPr>
        <w:numPr>
          <w:ilvl w:val="0"/>
          <w:numId w:val="10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顺序查找</w:t>
      </w:r>
    </w:p>
    <w:p>
      <w:pPr>
        <w:numPr>
          <w:ilvl w:val="0"/>
          <w:numId w:val="10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折半查找</w:t>
      </w:r>
    </w:p>
    <w:p>
      <w:pPr>
        <w:numPr>
          <w:ilvl w:val="0"/>
          <w:numId w:val="10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索引顺序查找</w:t>
      </w:r>
    </w:p>
    <w:p>
      <w:pPr>
        <w:numPr>
          <w:ilvl w:val="0"/>
          <w:numId w:val="100"/>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哈希法查找</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设有一组记录的关键字为{19，14，23，1，68，20，84，27，55，11，10，79}，用链地址法构造散列表，散列函数为H（key）=key MOD 13,散列地址为1的链中有（ D）个记录</w:t>
      </w:r>
    </w:p>
    <w:p>
      <w:pPr>
        <w:numPr>
          <w:ilvl w:val="0"/>
          <w:numId w:val="10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w:t>
      </w:r>
    </w:p>
    <w:p>
      <w:pPr>
        <w:numPr>
          <w:ilvl w:val="0"/>
          <w:numId w:val="10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w:t>
      </w:r>
    </w:p>
    <w:p>
      <w:pPr>
        <w:numPr>
          <w:ilvl w:val="0"/>
          <w:numId w:val="10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w:t>
      </w:r>
    </w:p>
    <w:p>
      <w:pPr>
        <w:numPr>
          <w:ilvl w:val="0"/>
          <w:numId w:val="101"/>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4</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下面关于哈希(Hash，杂凑)查找的说法正确的是(  C ) </w:t>
      </w:r>
    </w:p>
    <w:p>
      <w:pPr>
        <w:numPr>
          <w:ilvl w:val="0"/>
          <w:numId w:val="10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哈希函数构造的越复杂越好，因为这样随机性好，冲突小</w:t>
      </w:r>
    </w:p>
    <w:p>
      <w:pPr>
        <w:numPr>
          <w:ilvl w:val="0"/>
          <w:numId w:val="10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除留余数法是所有哈希函数中最好的</w:t>
      </w:r>
    </w:p>
    <w:p>
      <w:pPr>
        <w:numPr>
          <w:ilvl w:val="0"/>
          <w:numId w:val="10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不存在特别好与坏的哈希函数，要视情况而定</w:t>
      </w:r>
    </w:p>
    <w:p>
      <w:pPr>
        <w:numPr>
          <w:ilvl w:val="0"/>
          <w:numId w:val="102"/>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若需在哈希表中删去一个元素，不管用何种方法解决冲突都只要简单的将该元素删去即可</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用向量和单链表表示的有序表均可使用折半查找方法来提高查找速度</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若散列表的负载因子α&lt;1，则可避免碰撞的产生</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关于杂凑查找说法不正确的有几个( B )            </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（1）采用链地址法解决冲突时，查找一个元素的时间是相同的</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（2）采用链地址法解决冲突时，若插入规定总是在链首，则插入任一个元素的时间是相同的</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（3）用链地址法解决冲突易引起聚集现象</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（4）再哈希法不易产生聚集</w:t>
      </w:r>
    </w:p>
    <w:p>
      <w:pPr>
        <w:numPr>
          <w:ilvl w:val="0"/>
          <w:numId w:val="103"/>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1  b. 2  c. 3   d.4</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 xml:space="preserve">设哈希表长为14，哈希函数是H(key)=key%11,表中已有数据的关键字为15，38，61，84共四个，现要将关键字为49的结点加到表中，用二次探测再散列法解决冲突，则放入的位置是( D ) </w:t>
      </w:r>
    </w:p>
    <w:p>
      <w:pPr>
        <w:numPr>
          <w:ilvl w:val="0"/>
          <w:numId w:val="10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8</w:t>
      </w:r>
    </w:p>
    <w:p>
      <w:pPr>
        <w:numPr>
          <w:ilvl w:val="0"/>
          <w:numId w:val="10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3</w:t>
      </w:r>
    </w:p>
    <w:p>
      <w:pPr>
        <w:numPr>
          <w:ilvl w:val="0"/>
          <w:numId w:val="10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5</w:t>
      </w:r>
    </w:p>
    <w:p>
      <w:pPr>
        <w:numPr>
          <w:ilvl w:val="0"/>
          <w:numId w:val="104"/>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9</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哈希表的结点中只包含数据元素自身的信息，不包含任何指针</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散列法的平均检索长度不随表中结点数目的增加而增加，而是随负载因子的增大而增大</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散列函数有一个共同的性质，即函数值应当以(D )取其值域的每个值</w:t>
      </w:r>
    </w:p>
    <w:p>
      <w:pPr>
        <w:numPr>
          <w:ilvl w:val="0"/>
          <w:numId w:val="10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最大概率</w:t>
      </w:r>
    </w:p>
    <w:p>
      <w:pPr>
        <w:numPr>
          <w:ilvl w:val="0"/>
          <w:numId w:val="10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最小概率</w:t>
      </w:r>
    </w:p>
    <w:p>
      <w:pPr>
        <w:numPr>
          <w:ilvl w:val="0"/>
          <w:numId w:val="10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平均概率</w:t>
      </w:r>
    </w:p>
    <w:p>
      <w:pPr>
        <w:numPr>
          <w:ilvl w:val="0"/>
          <w:numId w:val="105"/>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同等概率</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Hash表的平均查找长度与处理冲突的方法无关</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错</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ascii="微软雅黑" w:hAnsi="微软雅黑" w:eastAsia="微软雅黑" w:cs="微软雅黑"/>
          <w:b w:val="0"/>
          <w:i w:val="0"/>
          <w:caps w:val="0"/>
          <w:color w:val="707070"/>
          <w:spacing w:val="0"/>
          <w:sz w:val="20"/>
          <w:szCs w:val="20"/>
          <w:shd w:val="clear" w:color="auto" w:fill="FFFFFF"/>
        </w:rPr>
        <w:t>在散列检索中，“比较”操作一般也是不可避免的</w:t>
      </w:r>
      <w:r>
        <w:rPr>
          <w:rFonts w:hint="eastAsia" w:ascii="微软雅黑" w:hAnsi="微软雅黑" w:eastAsia="微软雅黑" w:cs="微软雅黑"/>
          <w:b w:val="0"/>
          <w:i w:val="0"/>
          <w:caps w:val="0"/>
          <w:color w:val="707070"/>
          <w:spacing w:val="0"/>
          <w:sz w:val="20"/>
          <w:szCs w:val="20"/>
          <w:shd w:val="clear" w:color="auto" w:fill="FFFFFF"/>
          <w:lang w:eastAsia="zh-CN"/>
        </w:rPr>
        <w:t>。</w:t>
      </w:r>
      <w:r>
        <w:rPr>
          <w:rFonts w:hint="eastAsia" w:ascii="微软雅黑" w:hAnsi="微软雅黑" w:eastAsia="微软雅黑" w:cs="微软雅黑"/>
          <w:b w:val="0"/>
          <w:i w:val="0"/>
          <w:caps w:val="0"/>
          <w:color w:val="707070"/>
          <w:spacing w:val="0"/>
          <w:sz w:val="20"/>
          <w:szCs w:val="20"/>
          <w:shd w:val="clear" w:color="auto" w:fill="FFFFFF"/>
          <w:lang w:val="en-US" w:eastAsia="zh-CN"/>
        </w:rPr>
        <w:t>对</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散列表的地址区间为0-17,散列函数为H(K)=K mod 17。采用线性探测法处理冲突，并将关键字序列26，25，72，38，8，18，59依次存储到散列表中，存放元素59需要搜索的次数是（ C ）</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A. 2  B. 3  C. 4  D. 5</w:t>
      </w:r>
    </w:p>
    <w:p>
      <w:pPr>
        <w:numPr>
          <w:ilvl w:val="0"/>
          <w:numId w:val="9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将10个元素散列到100000个单元的哈希表中，则（ C ）产生冲突</w:t>
      </w:r>
    </w:p>
    <w:p>
      <w:pPr>
        <w:numPr>
          <w:ilvl w:val="0"/>
          <w:numId w:val="10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一定会</w:t>
      </w:r>
    </w:p>
    <w:p>
      <w:pPr>
        <w:numPr>
          <w:ilvl w:val="0"/>
          <w:numId w:val="10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一定不会</w:t>
      </w:r>
    </w:p>
    <w:p>
      <w:pPr>
        <w:numPr>
          <w:ilvl w:val="0"/>
          <w:numId w:val="106"/>
        </w:numPr>
        <w:spacing w:line="240" w:lineRule="auto"/>
        <w:ind w:left="425" w:leftChars="0" w:hanging="425" w:firstLine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r>
        <w:rPr>
          <w:rFonts w:hint="eastAsia" w:ascii="微软雅黑" w:hAnsi="微软雅黑" w:eastAsia="微软雅黑" w:cs="微软雅黑"/>
          <w:b w:val="0"/>
          <w:i w:val="0"/>
          <w:caps w:val="0"/>
          <w:color w:val="707070"/>
          <w:spacing w:val="0"/>
          <w:sz w:val="20"/>
          <w:szCs w:val="20"/>
          <w:shd w:val="clear" w:color="auto" w:fill="FFFFFF"/>
          <w:lang w:val="en-US" w:eastAsia="zh-CN"/>
        </w:rPr>
        <w:t>仍可能会</w:t>
      </w:r>
    </w:p>
    <w:p>
      <w:pPr>
        <w:numPr>
          <w:ilvl w:val="0"/>
          <w:numId w:val="0"/>
        </w:numPr>
        <w:spacing w:line="240" w:lineRule="auto"/>
        <w:ind w:leftChars="0"/>
        <w:jc w:val="left"/>
        <w:rPr>
          <w:rFonts w:hint="eastAsia" w:ascii="微软雅黑" w:hAnsi="微软雅黑" w:eastAsia="微软雅黑" w:cs="微软雅黑"/>
          <w:b w:val="0"/>
          <w:i w:val="0"/>
          <w:caps w:val="0"/>
          <w:color w:val="707070"/>
          <w:spacing w:val="0"/>
          <w:sz w:val="20"/>
          <w:szCs w:val="20"/>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lowerLetter"/>
      <w:lvlText w:val="%1."/>
      <w:lvlJc w:val="left"/>
      <w:pPr>
        <w:ind w:left="425" w:leftChars="0" w:hanging="425" w:firstLineChars="0"/>
      </w:pPr>
      <w:rPr>
        <w:rFonts w:hint="default"/>
      </w:rPr>
    </w:lvl>
  </w:abstractNum>
  <w:abstractNum w:abstractNumId="1">
    <w:nsid w:val="00000001"/>
    <w:multiLevelType w:val="singleLevel"/>
    <w:tmpl w:val="00000001"/>
    <w:lvl w:ilvl="0" w:tentative="0">
      <w:start w:val="1"/>
      <w:numFmt w:val="lowerLetter"/>
      <w:suff w:val="nothing"/>
      <w:lvlText w:val="%1."/>
      <w:lvlJc w:val="left"/>
    </w:lvl>
  </w:abstractNum>
  <w:abstractNum w:abstractNumId="2">
    <w:nsid w:val="00000002"/>
    <w:multiLevelType w:val="singleLevel"/>
    <w:tmpl w:val="00000002"/>
    <w:lvl w:ilvl="0" w:tentative="0">
      <w:start w:val="1"/>
      <w:numFmt w:val="lowerLetter"/>
      <w:lvlText w:val="%1."/>
      <w:lvlJc w:val="left"/>
      <w:pPr>
        <w:ind w:left="425" w:leftChars="0" w:hanging="425" w:firstLineChars="0"/>
      </w:pPr>
      <w:rPr>
        <w:rFonts w:hint="default"/>
      </w:rPr>
    </w:lvl>
  </w:abstractNum>
  <w:abstractNum w:abstractNumId="3">
    <w:nsid w:val="00000003"/>
    <w:multiLevelType w:val="singleLevel"/>
    <w:tmpl w:val="00000003"/>
    <w:lvl w:ilvl="0" w:tentative="0">
      <w:start w:val="1"/>
      <w:numFmt w:val="lowerLetter"/>
      <w:lvlText w:val="%1."/>
      <w:lvlJc w:val="left"/>
      <w:pPr>
        <w:ind w:left="425" w:leftChars="0" w:hanging="425" w:firstLineChars="0"/>
      </w:pPr>
      <w:rPr>
        <w:rFonts w:hint="default"/>
      </w:rPr>
    </w:lvl>
  </w:abstractNum>
  <w:abstractNum w:abstractNumId="4">
    <w:nsid w:val="00000004"/>
    <w:multiLevelType w:val="singleLevel"/>
    <w:tmpl w:val="00000004"/>
    <w:lvl w:ilvl="0" w:tentative="0">
      <w:start w:val="1"/>
      <w:numFmt w:val="lowerLetter"/>
      <w:suff w:val="nothing"/>
      <w:lvlText w:val="%1."/>
      <w:lvlJc w:val="left"/>
    </w:lvl>
  </w:abstractNum>
  <w:abstractNum w:abstractNumId="5">
    <w:nsid w:val="00000005"/>
    <w:multiLevelType w:val="singleLevel"/>
    <w:tmpl w:val="00000005"/>
    <w:lvl w:ilvl="0" w:tentative="0">
      <w:start w:val="1"/>
      <w:numFmt w:val="lowerLetter"/>
      <w:suff w:val="nothing"/>
      <w:lvlText w:val="%1."/>
      <w:lvlJc w:val="left"/>
    </w:lvl>
  </w:abstractNum>
  <w:abstractNum w:abstractNumId="6">
    <w:nsid w:val="00000006"/>
    <w:multiLevelType w:val="singleLevel"/>
    <w:tmpl w:val="00000006"/>
    <w:lvl w:ilvl="0" w:tentative="0">
      <w:start w:val="1"/>
      <w:numFmt w:val="lowerLetter"/>
      <w:lvlText w:val="%1."/>
      <w:lvlJc w:val="left"/>
      <w:pPr>
        <w:ind w:left="425" w:leftChars="0" w:hanging="425" w:firstLineChars="0"/>
      </w:pPr>
      <w:rPr>
        <w:rFonts w:hint="default"/>
      </w:rPr>
    </w:lvl>
  </w:abstractNum>
  <w:abstractNum w:abstractNumId="7">
    <w:nsid w:val="00000007"/>
    <w:multiLevelType w:val="singleLevel"/>
    <w:tmpl w:val="00000007"/>
    <w:lvl w:ilvl="0" w:tentative="0">
      <w:start w:val="1"/>
      <w:numFmt w:val="lowerLetter"/>
      <w:suff w:val="nothing"/>
      <w:lvlText w:val="%1."/>
      <w:lvlJc w:val="left"/>
    </w:lvl>
  </w:abstractNum>
  <w:abstractNum w:abstractNumId="8">
    <w:nsid w:val="00000008"/>
    <w:multiLevelType w:val="singleLevel"/>
    <w:tmpl w:val="00000008"/>
    <w:lvl w:ilvl="0" w:tentative="0">
      <w:start w:val="1"/>
      <w:numFmt w:val="lowerLetter"/>
      <w:suff w:val="nothing"/>
      <w:lvlText w:val="%1."/>
      <w:lvlJc w:val="left"/>
    </w:lvl>
  </w:abstractNum>
  <w:abstractNum w:abstractNumId="9">
    <w:nsid w:val="00000009"/>
    <w:multiLevelType w:val="singleLevel"/>
    <w:tmpl w:val="00000009"/>
    <w:lvl w:ilvl="0" w:tentative="0">
      <w:start w:val="1"/>
      <w:numFmt w:val="lowerLetter"/>
      <w:lvlText w:val="%1."/>
      <w:lvlJc w:val="left"/>
      <w:pPr>
        <w:ind w:left="425" w:leftChars="0" w:hanging="425" w:firstLineChars="0"/>
      </w:pPr>
      <w:rPr>
        <w:rFonts w:hint="default"/>
      </w:rPr>
    </w:lvl>
  </w:abstractNum>
  <w:abstractNum w:abstractNumId="10">
    <w:nsid w:val="0000000A"/>
    <w:multiLevelType w:val="singleLevel"/>
    <w:tmpl w:val="0000000A"/>
    <w:lvl w:ilvl="0" w:tentative="0">
      <w:start w:val="1"/>
      <w:numFmt w:val="decimal"/>
      <w:lvlText w:val="%1)"/>
      <w:lvlJc w:val="left"/>
      <w:pPr>
        <w:ind w:left="425" w:leftChars="0" w:hanging="425" w:firstLineChars="0"/>
      </w:pPr>
      <w:rPr>
        <w:rFonts w:hint="default"/>
      </w:rPr>
    </w:lvl>
  </w:abstractNum>
  <w:abstractNum w:abstractNumId="11">
    <w:nsid w:val="0000000B"/>
    <w:multiLevelType w:val="singleLevel"/>
    <w:tmpl w:val="0000000B"/>
    <w:lvl w:ilvl="0" w:tentative="0">
      <w:start w:val="1"/>
      <w:numFmt w:val="lowerLetter"/>
      <w:suff w:val="nothing"/>
      <w:lvlText w:val="%1."/>
      <w:lvlJc w:val="left"/>
    </w:lvl>
  </w:abstractNum>
  <w:abstractNum w:abstractNumId="12">
    <w:nsid w:val="0000000C"/>
    <w:multiLevelType w:val="singleLevel"/>
    <w:tmpl w:val="0000000C"/>
    <w:lvl w:ilvl="0" w:tentative="0">
      <w:start w:val="1"/>
      <w:numFmt w:val="lowerLetter"/>
      <w:lvlText w:val="%1."/>
      <w:lvlJc w:val="left"/>
      <w:pPr>
        <w:ind w:left="425" w:leftChars="0" w:hanging="425" w:firstLineChars="0"/>
      </w:pPr>
      <w:rPr>
        <w:rFonts w:hint="default"/>
      </w:rPr>
    </w:lvl>
  </w:abstractNum>
  <w:abstractNum w:abstractNumId="13">
    <w:nsid w:val="0000000D"/>
    <w:multiLevelType w:val="singleLevel"/>
    <w:tmpl w:val="0000000D"/>
    <w:lvl w:ilvl="0" w:tentative="0">
      <w:start w:val="1"/>
      <w:numFmt w:val="lowerLetter"/>
      <w:suff w:val="nothing"/>
      <w:lvlText w:val="%1."/>
      <w:lvlJc w:val="left"/>
    </w:lvl>
  </w:abstractNum>
  <w:abstractNum w:abstractNumId="14">
    <w:nsid w:val="0000000E"/>
    <w:multiLevelType w:val="singleLevel"/>
    <w:tmpl w:val="0000000E"/>
    <w:lvl w:ilvl="0" w:tentative="0">
      <w:start w:val="1"/>
      <w:numFmt w:val="lowerLetter"/>
      <w:lvlText w:val="%1."/>
      <w:lvlJc w:val="left"/>
      <w:pPr>
        <w:ind w:left="425" w:leftChars="0" w:hanging="425" w:firstLineChars="0"/>
      </w:pPr>
      <w:rPr>
        <w:rFonts w:hint="default"/>
      </w:rPr>
    </w:lvl>
  </w:abstractNum>
  <w:abstractNum w:abstractNumId="15">
    <w:nsid w:val="0000000F"/>
    <w:multiLevelType w:val="singleLevel"/>
    <w:tmpl w:val="0000000F"/>
    <w:lvl w:ilvl="0" w:tentative="0">
      <w:start w:val="1"/>
      <w:numFmt w:val="upperLetter"/>
      <w:suff w:val="space"/>
      <w:lvlText w:val="%1."/>
      <w:lvlJc w:val="left"/>
    </w:lvl>
  </w:abstractNum>
  <w:abstractNum w:abstractNumId="16">
    <w:nsid w:val="00000010"/>
    <w:multiLevelType w:val="singleLevel"/>
    <w:tmpl w:val="00000010"/>
    <w:lvl w:ilvl="0" w:tentative="0">
      <w:start w:val="1"/>
      <w:numFmt w:val="lowerLetter"/>
      <w:lvlText w:val="%1."/>
      <w:lvlJc w:val="left"/>
      <w:pPr>
        <w:ind w:left="425" w:leftChars="0" w:hanging="425" w:firstLineChars="0"/>
      </w:pPr>
      <w:rPr>
        <w:rFonts w:hint="default"/>
      </w:rPr>
    </w:lvl>
  </w:abstractNum>
  <w:abstractNum w:abstractNumId="17">
    <w:nsid w:val="00000011"/>
    <w:multiLevelType w:val="singleLevel"/>
    <w:tmpl w:val="00000011"/>
    <w:lvl w:ilvl="0" w:tentative="0">
      <w:start w:val="1"/>
      <w:numFmt w:val="lowerLetter"/>
      <w:lvlText w:val="%1."/>
      <w:lvlJc w:val="left"/>
      <w:pPr>
        <w:ind w:left="425" w:leftChars="0" w:hanging="425" w:firstLineChars="0"/>
      </w:pPr>
      <w:rPr>
        <w:rFonts w:hint="default"/>
      </w:rPr>
    </w:lvl>
  </w:abstractNum>
  <w:abstractNum w:abstractNumId="18">
    <w:nsid w:val="00000012"/>
    <w:multiLevelType w:val="singleLevel"/>
    <w:tmpl w:val="00000012"/>
    <w:lvl w:ilvl="0" w:tentative="0">
      <w:start w:val="1"/>
      <w:numFmt w:val="lowerLetter"/>
      <w:lvlText w:val="%1."/>
      <w:lvlJc w:val="left"/>
      <w:pPr>
        <w:ind w:left="425" w:leftChars="0" w:hanging="425" w:firstLineChars="0"/>
      </w:pPr>
      <w:rPr>
        <w:rFonts w:hint="default"/>
      </w:rPr>
    </w:lvl>
  </w:abstractNum>
  <w:abstractNum w:abstractNumId="19">
    <w:nsid w:val="00000013"/>
    <w:multiLevelType w:val="singleLevel"/>
    <w:tmpl w:val="00000013"/>
    <w:lvl w:ilvl="0" w:tentative="0">
      <w:start w:val="1"/>
      <w:numFmt w:val="lowerLetter"/>
      <w:lvlText w:val="%1."/>
      <w:lvlJc w:val="left"/>
      <w:pPr>
        <w:ind w:left="425" w:leftChars="0" w:hanging="425" w:firstLineChars="0"/>
      </w:pPr>
      <w:rPr>
        <w:rFonts w:hint="default"/>
      </w:rPr>
    </w:lvl>
  </w:abstractNum>
  <w:abstractNum w:abstractNumId="20">
    <w:nsid w:val="00000014"/>
    <w:multiLevelType w:val="singleLevel"/>
    <w:tmpl w:val="00000014"/>
    <w:lvl w:ilvl="0" w:tentative="0">
      <w:start w:val="1"/>
      <w:numFmt w:val="lowerLetter"/>
      <w:lvlText w:val="%1."/>
      <w:lvlJc w:val="left"/>
      <w:pPr>
        <w:ind w:left="425" w:leftChars="0" w:hanging="425" w:firstLineChars="0"/>
      </w:pPr>
      <w:rPr>
        <w:rFonts w:hint="default"/>
      </w:rPr>
    </w:lvl>
  </w:abstractNum>
  <w:abstractNum w:abstractNumId="21">
    <w:nsid w:val="00000015"/>
    <w:multiLevelType w:val="singleLevel"/>
    <w:tmpl w:val="00000015"/>
    <w:lvl w:ilvl="0" w:tentative="0">
      <w:start w:val="1"/>
      <w:numFmt w:val="lowerLetter"/>
      <w:suff w:val="nothing"/>
      <w:lvlText w:val="%1."/>
      <w:lvlJc w:val="left"/>
    </w:lvl>
  </w:abstractNum>
  <w:abstractNum w:abstractNumId="22">
    <w:nsid w:val="00000016"/>
    <w:multiLevelType w:val="singleLevel"/>
    <w:tmpl w:val="00000016"/>
    <w:lvl w:ilvl="0" w:tentative="0">
      <w:start w:val="1"/>
      <w:numFmt w:val="lowerLetter"/>
      <w:suff w:val="nothing"/>
      <w:lvlText w:val="%1."/>
      <w:lvlJc w:val="left"/>
    </w:lvl>
  </w:abstractNum>
  <w:abstractNum w:abstractNumId="23">
    <w:nsid w:val="00000017"/>
    <w:multiLevelType w:val="singleLevel"/>
    <w:tmpl w:val="00000017"/>
    <w:lvl w:ilvl="0" w:tentative="0">
      <w:start w:val="1"/>
      <w:numFmt w:val="lowerLetter"/>
      <w:suff w:val="nothing"/>
      <w:lvlText w:val="%1."/>
      <w:lvlJc w:val="left"/>
    </w:lvl>
  </w:abstractNum>
  <w:abstractNum w:abstractNumId="24">
    <w:nsid w:val="00000018"/>
    <w:multiLevelType w:val="singleLevel"/>
    <w:tmpl w:val="00000018"/>
    <w:lvl w:ilvl="0" w:tentative="0">
      <w:start w:val="1"/>
      <w:numFmt w:val="lowerLetter"/>
      <w:lvlText w:val="%1."/>
      <w:lvlJc w:val="left"/>
      <w:pPr>
        <w:ind w:left="425" w:leftChars="0" w:hanging="425" w:firstLineChars="0"/>
      </w:pPr>
      <w:rPr>
        <w:rFonts w:hint="default"/>
      </w:rPr>
    </w:lvl>
  </w:abstractNum>
  <w:abstractNum w:abstractNumId="25">
    <w:nsid w:val="00000019"/>
    <w:multiLevelType w:val="singleLevel"/>
    <w:tmpl w:val="00000019"/>
    <w:lvl w:ilvl="0" w:tentative="0">
      <w:start w:val="1"/>
      <w:numFmt w:val="lowerLetter"/>
      <w:lvlText w:val="%1."/>
      <w:lvlJc w:val="left"/>
      <w:pPr>
        <w:ind w:left="425" w:leftChars="0" w:hanging="425" w:firstLineChars="0"/>
      </w:pPr>
      <w:rPr>
        <w:rFonts w:hint="default"/>
      </w:rPr>
    </w:lvl>
  </w:abstractNum>
  <w:abstractNum w:abstractNumId="26">
    <w:nsid w:val="0000001A"/>
    <w:multiLevelType w:val="singleLevel"/>
    <w:tmpl w:val="0000001A"/>
    <w:lvl w:ilvl="0" w:tentative="0">
      <w:start w:val="1"/>
      <w:numFmt w:val="lowerLetter"/>
      <w:lvlText w:val="%1."/>
      <w:lvlJc w:val="left"/>
      <w:pPr>
        <w:ind w:left="425" w:leftChars="0" w:hanging="425" w:firstLineChars="0"/>
      </w:pPr>
      <w:rPr>
        <w:rFonts w:hint="default"/>
      </w:rPr>
    </w:lvl>
  </w:abstractNum>
  <w:abstractNum w:abstractNumId="27">
    <w:nsid w:val="0000001B"/>
    <w:multiLevelType w:val="singleLevel"/>
    <w:tmpl w:val="0000001B"/>
    <w:lvl w:ilvl="0" w:tentative="0">
      <w:start w:val="1"/>
      <w:numFmt w:val="lowerLetter"/>
      <w:lvlText w:val="%1."/>
      <w:lvlJc w:val="left"/>
      <w:pPr>
        <w:ind w:left="425" w:leftChars="0" w:hanging="425" w:firstLineChars="0"/>
      </w:pPr>
      <w:rPr>
        <w:rFonts w:hint="default"/>
      </w:rPr>
    </w:lvl>
  </w:abstractNum>
  <w:abstractNum w:abstractNumId="28">
    <w:nsid w:val="0000001C"/>
    <w:multiLevelType w:val="singleLevel"/>
    <w:tmpl w:val="0000001C"/>
    <w:lvl w:ilvl="0" w:tentative="0">
      <w:start w:val="1"/>
      <w:numFmt w:val="lowerLetter"/>
      <w:lvlText w:val="%1."/>
      <w:lvlJc w:val="left"/>
      <w:pPr>
        <w:ind w:left="425" w:leftChars="0" w:hanging="425" w:firstLineChars="0"/>
      </w:pPr>
      <w:rPr>
        <w:rFonts w:hint="default"/>
      </w:rPr>
    </w:lvl>
  </w:abstractNum>
  <w:abstractNum w:abstractNumId="29">
    <w:nsid w:val="0000001D"/>
    <w:multiLevelType w:val="singleLevel"/>
    <w:tmpl w:val="0000001D"/>
    <w:lvl w:ilvl="0" w:tentative="0">
      <w:start w:val="1"/>
      <w:numFmt w:val="lowerLetter"/>
      <w:lvlText w:val="%1."/>
      <w:lvlJc w:val="left"/>
      <w:pPr>
        <w:ind w:left="425" w:leftChars="0" w:hanging="425" w:firstLineChars="0"/>
      </w:pPr>
      <w:rPr>
        <w:rFonts w:hint="default"/>
      </w:rPr>
    </w:lvl>
  </w:abstractNum>
  <w:abstractNum w:abstractNumId="30">
    <w:nsid w:val="0000001E"/>
    <w:multiLevelType w:val="singleLevel"/>
    <w:tmpl w:val="0000001E"/>
    <w:lvl w:ilvl="0" w:tentative="0">
      <w:start w:val="1"/>
      <w:numFmt w:val="lowerLetter"/>
      <w:suff w:val="nothing"/>
      <w:lvlText w:val="%1."/>
      <w:lvlJc w:val="left"/>
    </w:lvl>
  </w:abstractNum>
  <w:abstractNum w:abstractNumId="31">
    <w:nsid w:val="0000001F"/>
    <w:multiLevelType w:val="singleLevel"/>
    <w:tmpl w:val="0000001F"/>
    <w:lvl w:ilvl="0" w:tentative="0">
      <w:start w:val="1"/>
      <w:numFmt w:val="lowerLetter"/>
      <w:lvlText w:val="%1."/>
      <w:lvlJc w:val="left"/>
      <w:pPr>
        <w:ind w:left="425" w:leftChars="0" w:hanging="425" w:firstLineChars="0"/>
      </w:pPr>
      <w:rPr>
        <w:rFonts w:hint="default"/>
      </w:rPr>
    </w:lvl>
  </w:abstractNum>
  <w:abstractNum w:abstractNumId="32">
    <w:nsid w:val="00000020"/>
    <w:multiLevelType w:val="singleLevel"/>
    <w:tmpl w:val="00000020"/>
    <w:lvl w:ilvl="0" w:tentative="0">
      <w:start w:val="1"/>
      <w:numFmt w:val="lowerLetter"/>
      <w:suff w:val="nothing"/>
      <w:lvlText w:val="%1."/>
      <w:lvlJc w:val="left"/>
    </w:lvl>
  </w:abstractNum>
  <w:abstractNum w:abstractNumId="33">
    <w:nsid w:val="00000021"/>
    <w:multiLevelType w:val="singleLevel"/>
    <w:tmpl w:val="00000021"/>
    <w:lvl w:ilvl="0" w:tentative="0">
      <w:start w:val="1"/>
      <w:numFmt w:val="lowerLetter"/>
      <w:lvlText w:val="%1."/>
      <w:lvlJc w:val="left"/>
      <w:pPr>
        <w:ind w:left="425" w:leftChars="0" w:hanging="425" w:firstLineChars="0"/>
      </w:pPr>
      <w:rPr>
        <w:rFonts w:hint="default"/>
      </w:rPr>
    </w:lvl>
  </w:abstractNum>
  <w:abstractNum w:abstractNumId="34">
    <w:nsid w:val="00000022"/>
    <w:multiLevelType w:val="singleLevel"/>
    <w:tmpl w:val="00000022"/>
    <w:lvl w:ilvl="0" w:tentative="0">
      <w:start w:val="1"/>
      <w:numFmt w:val="lowerLetter"/>
      <w:suff w:val="nothing"/>
      <w:lvlText w:val="%1."/>
      <w:lvlJc w:val="left"/>
    </w:lvl>
  </w:abstractNum>
  <w:abstractNum w:abstractNumId="35">
    <w:nsid w:val="00000023"/>
    <w:multiLevelType w:val="singleLevel"/>
    <w:tmpl w:val="00000023"/>
    <w:lvl w:ilvl="0" w:tentative="0">
      <w:start w:val="1"/>
      <w:numFmt w:val="lowerLetter"/>
      <w:lvlText w:val="%1."/>
      <w:lvlJc w:val="left"/>
      <w:pPr>
        <w:ind w:left="425" w:leftChars="0" w:hanging="425" w:firstLineChars="0"/>
      </w:pPr>
      <w:rPr>
        <w:rFonts w:hint="default"/>
      </w:rPr>
    </w:lvl>
  </w:abstractNum>
  <w:abstractNum w:abstractNumId="36">
    <w:nsid w:val="00000024"/>
    <w:multiLevelType w:val="singleLevel"/>
    <w:tmpl w:val="00000024"/>
    <w:lvl w:ilvl="0" w:tentative="0">
      <w:start w:val="1"/>
      <w:numFmt w:val="decimal"/>
      <w:lvlText w:val="%1)"/>
      <w:lvlJc w:val="left"/>
      <w:pPr>
        <w:ind w:left="425" w:leftChars="0" w:hanging="425" w:firstLineChars="0"/>
      </w:pPr>
      <w:rPr>
        <w:rFonts w:hint="default"/>
      </w:rPr>
    </w:lvl>
  </w:abstractNum>
  <w:abstractNum w:abstractNumId="37">
    <w:nsid w:val="00000025"/>
    <w:multiLevelType w:val="singleLevel"/>
    <w:tmpl w:val="00000025"/>
    <w:lvl w:ilvl="0" w:tentative="0">
      <w:start w:val="1"/>
      <w:numFmt w:val="lowerLetter"/>
      <w:suff w:val="nothing"/>
      <w:lvlText w:val="%1."/>
      <w:lvlJc w:val="left"/>
    </w:lvl>
  </w:abstractNum>
  <w:abstractNum w:abstractNumId="38">
    <w:nsid w:val="00000026"/>
    <w:multiLevelType w:val="singleLevel"/>
    <w:tmpl w:val="00000026"/>
    <w:lvl w:ilvl="0" w:tentative="0">
      <w:start w:val="1"/>
      <w:numFmt w:val="lowerLetter"/>
      <w:lvlText w:val="%1."/>
      <w:lvlJc w:val="left"/>
      <w:pPr>
        <w:ind w:left="425" w:leftChars="0" w:hanging="425" w:firstLineChars="0"/>
      </w:pPr>
      <w:rPr>
        <w:rFonts w:hint="default"/>
      </w:rPr>
    </w:lvl>
  </w:abstractNum>
  <w:abstractNum w:abstractNumId="39">
    <w:nsid w:val="00000027"/>
    <w:multiLevelType w:val="singleLevel"/>
    <w:tmpl w:val="00000027"/>
    <w:lvl w:ilvl="0" w:tentative="0">
      <w:start w:val="1"/>
      <w:numFmt w:val="lowerLetter"/>
      <w:lvlText w:val="%1."/>
      <w:lvlJc w:val="left"/>
      <w:pPr>
        <w:ind w:left="425" w:leftChars="0" w:hanging="425" w:firstLineChars="0"/>
      </w:pPr>
      <w:rPr>
        <w:rFonts w:hint="default"/>
      </w:rPr>
    </w:lvl>
  </w:abstractNum>
  <w:abstractNum w:abstractNumId="40">
    <w:nsid w:val="00000028"/>
    <w:multiLevelType w:val="singleLevel"/>
    <w:tmpl w:val="00000028"/>
    <w:lvl w:ilvl="0" w:tentative="0">
      <w:start w:val="1"/>
      <w:numFmt w:val="lowerLetter"/>
      <w:suff w:val="nothing"/>
      <w:lvlText w:val="%1."/>
      <w:lvlJc w:val="left"/>
    </w:lvl>
  </w:abstractNum>
  <w:abstractNum w:abstractNumId="41">
    <w:nsid w:val="00000029"/>
    <w:multiLevelType w:val="singleLevel"/>
    <w:tmpl w:val="00000029"/>
    <w:lvl w:ilvl="0" w:tentative="0">
      <w:start w:val="1"/>
      <w:numFmt w:val="lowerLetter"/>
      <w:suff w:val="nothing"/>
      <w:lvlText w:val="%1."/>
      <w:lvlJc w:val="left"/>
    </w:lvl>
  </w:abstractNum>
  <w:abstractNum w:abstractNumId="42">
    <w:nsid w:val="0000002A"/>
    <w:multiLevelType w:val="singleLevel"/>
    <w:tmpl w:val="0000002A"/>
    <w:lvl w:ilvl="0" w:tentative="0">
      <w:start w:val="1"/>
      <w:numFmt w:val="lowerLetter"/>
      <w:suff w:val="nothing"/>
      <w:lvlText w:val="%1."/>
      <w:lvlJc w:val="left"/>
    </w:lvl>
  </w:abstractNum>
  <w:abstractNum w:abstractNumId="43">
    <w:nsid w:val="0000002B"/>
    <w:multiLevelType w:val="singleLevel"/>
    <w:tmpl w:val="0000002B"/>
    <w:lvl w:ilvl="0" w:tentative="0">
      <w:start w:val="1"/>
      <w:numFmt w:val="lowerLetter"/>
      <w:suff w:val="nothing"/>
      <w:lvlText w:val="%1."/>
      <w:lvlJc w:val="left"/>
    </w:lvl>
  </w:abstractNum>
  <w:abstractNum w:abstractNumId="44">
    <w:nsid w:val="0000002C"/>
    <w:multiLevelType w:val="singleLevel"/>
    <w:tmpl w:val="0000002C"/>
    <w:lvl w:ilvl="0" w:tentative="0">
      <w:start w:val="1"/>
      <w:numFmt w:val="lowerLetter"/>
      <w:lvlText w:val="%1."/>
      <w:lvlJc w:val="left"/>
      <w:pPr>
        <w:ind w:left="425" w:leftChars="0" w:hanging="425" w:firstLineChars="0"/>
      </w:pPr>
      <w:rPr>
        <w:rFonts w:hint="default"/>
      </w:rPr>
    </w:lvl>
  </w:abstractNum>
  <w:abstractNum w:abstractNumId="45">
    <w:nsid w:val="0000002D"/>
    <w:multiLevelType w:val="singleLevel"/>
    <w:tmpl w:val="0000002D"/>
    <w:lvl w:ilvl="0" w:tentative="0">
      <w:start w:val="1"/>
      <w:numFmt w:val="lowerLetter"/>
      <w:lvlText w:val="%1."/>
      <w:lvlJc w:val="left"/>
      <w:pPr>
        <w:ind w:left="425" w:leftChars="0" w:hanging="425" w:firstLineChars="0"/>
      </w:pPr>
      <w:rPr>
        <w:rFonts w:hint="default"/>
      </w:rPr>
    </w:lvl>
  </w:abstractNum>
  <w:abstractNum w:abstractNumId="46">
    <w:nsid w:val="0000002E"/>
    <w:multiLevelType w:val="singleLevel"/>
    <w:tmpl w:val="0000002E"/>
    <w:lvl w:ilvl="0" w:tentative="0">
      <w:start w:val="1"/>
      <w:numFmt w:val="lowerLetter"/>
      <w:lvlText w:val="%1."/>
      <w:lvlJc w:val="left"/>
      <w:pPr>
        <w:ind w:left="425" w:leftChars="0" w:hanging="425" w:firstLineChars="0"/>
      </w:pPr>
      <w:rPr>
        <w:rFonts w:hint="default"/>
      </w:rPr>
    </w:lvl>
  </w:abstractNum>
  <w:abstractNum w:abstractNumId="47">
    <w:nsid w:val="0000002F"/>
    <w:multiLevelType w:val="singleLevel"/>
    <w:tmpl w:val="0000002F"/>
    <w:lvl w:ilvl="0" w:tentative="0">
      <w:start w:val="1"/>
      <w:numFmt w:val="lowerLetter"/>
      <w:suff w:val="nothing"/>
      <w:lvlText w:val="%1."/>
      <w:lvlJc w:val="left"/>
    </w:lvl>
  </w:abstractNum>
  <w:abstractNum w:abstractNumId="48">
    <w:nsid w:val="00000030"/>
    <w:multiLevelType w:val="singleLevel"/>
    <w:tmpl w:val="00000030"/>
    <w:lvl w:ilvl="0" w:tentative="0">
      <w:start w:val="1"/>
      <w:numFmt w:val="lowerLetter"/>
      <w:lvlText w:val="%1."/>
      <w:lvlJc w:val="left"/>
      <w:pPr>
        <w:ind w:left="425" w:leftChars="0" w:hanging="425" w:firstLineChars="0"/>
      </w:pPr>
      <w:rPr>
        <w:rFonts w:hint="default"/>
      </w:rPr>
    </w:lvl>
  </w:abstractNum>
  <w:abstractNum w:abstractNumId="49">
    <w:nsid w:val="00000031"/>
    <w:multiLevelType w:val="singleLevel"/>
    <w:tmpl w:val="00000031"/>
    <w:lvl w:ilvl="0" w:tentative="0">
      <w:start w:val="1"/>
      <w:numFmt w:val="lowerLetter"/>
      <w:lvlText w:val="%1."/>
      <w:lvlJc w:val="left"/>
      <w:pPr>
        <w:ind w:left="425" w:leftChars="0" w:hanging="425" w:firstLineChars="0"/>
      </w:pPr>
      <w:rPr>
        <w:rFonts w:hint="default"/>
      </w:rPr>
    </w:lvl>
  </w:abstractNum>
  <w:abstractNum w:abstractNumId="50">
    <w:nsid w:val="00000032"/>
    <w:multiLevelType w:val="singleLevel"/>
    <w:tmpl w:val="00000032"/>
    <w:lvl w:ilvl="0" w:tentative="0">
      <w:start w:val="1"/>
      <w:numFmt w:val="decimal"/>
      <w:lvlText w:val="%1)"/>
      <w:lvlJc w:val="left"/>
      <w:pPr>
        <w:ind w:left="425" w:leftChars="0" w:hanging="425" w:firstLineChars="0"/>
      </w:pPr>
      <w:rPr>
        <w:rFonts w:hint="default"/>
      </w:rPr>
    </w:lvl>
  </w:abstractNum>
  <w:abstractNum w:abstractNumId="51">
    <w:nsid w:val="00000033"/>
    <w:multiLevelType w:val="singleLevel"/>
    <w:tmpl w:val="00000033"/>
    <w:lvl w:ilvl="0" w:tentative="0">
      <w:start w:val="1"/>
      <w:numFmt w:val="lowerLetter"/>
      <w:suff w:val="nothing"/>
      <w:lvlText w:val="%1."/>
      <w:lvlJc w:val="left"/>
    </w:lvl>
  </w:abstractNum>
  <w:abstractNum w:abstractNumId="52">
    <w:nsid w:val="00000034"/>
    <w:multiLevelType w:val="singleLevel"/>
    <w:tmpl w:val="00000034"/>
    <w:lvl w:ilvl="0" w:tentative="0">
      <w:start w:val="1"/>
      <w:numFmt w:val="lowerLetter"/>
      <w:lvlText w:val="%1."/>
      <w:lvlJc w:val="left"/>
      <w:pPr>
        <w:ind w:left="425" w:leftChars="0" w:hanging="425" w:firstLineChars="0"/>
      </w:pPr>
      <w:rPr>
        <w:rFonts w:hint="default"/>
      </w:rPr>
    </w:lvl>
  </w:abstractNum>
  <w:abstractNum w:abstractNumId="53">
    <w:nsid w:val="00000035"/>
    <w:multiLevelType w:val="singleLevel"/>
    <w:tmpl w:val="00000035"/>
    <w:lvl w:ilvl="0" w:tentative="0">
      <w:start w:val="1"/>
      <w:numFmt w:val="lowerLetter"/>
      <w:suff w:val="nothing"/>
      <w:lvlText w:val="%1."/>
      <w:lvlJc w:val="left"/>
    </w:lvl>
  </w:abstractNum>
  <w:abstractNum w:abstractNumId="54">
    <w:nsid w:val="00000036"/>
    <w:multiLevelType w:val="singleLevel"/>
    <w:tmpl w:val="00000036"/>
    <w:lvl w:ilvl="0" w:tentative="0">
      <w:start w:val="1"/>
      <w:numFmt w:val="lowerLetter"/>
      <w:suff w:val="nothing"/>
      <w:lvlText w:val="%1."/>
      <w:lvlJc w:val="left"/>
    </w:lvl>
  </w:abstractNum>
  <w:abstractNum w:abstractNumId="55">
    <w:nsid w:val="00000037"/>
    <w:multiLevelType w:val="singleLevel"/>
    <w:tmpl w:val="00000037"/>
    <w:lvl w:ilvl="0" w:tentative="0">
      <w:start w:val="1"/>
      <w:numFmt w:val="lowerLetter"/>
      <w:lvlText w:val="%1."/>
      <w:lvlJc w:val="left"/>
      <w:pPr>
        <w:ind w:left="425" w:leftChars="0" w:hanging="425" w:firstLineChars="0"/>
      </w:pPr>
      <w:rPr>
        <w:rFonts w:hint="default"/>
      </w:rPr>
    </w:lvl>
  </w:abstractNum>
  <w:abstractNum w:abstractNumId="56">
    <w:nsid w:val="00000038"/>
    <w:multiLevelType w:val="singleLevel"/>
    <w:tmpl w:val="00000038"/>
    <w:lvl w:ilvl="0" w:tentative="0">
      <w:start w:val="1"/>
      <w:numFmt w:val="lowerLetter"/>
      <w:lvlText w:val="%1."/>
      <w:lvlJc w:val="left"/>
      <w:pPr>
        <w:ind w:left="425" w:leftChars="0" w:hanging="425" w:firstLineChars="0"/>
      </w:pPr>
      <w:rPr>
        <w:rFonts w:hint="default"/>
      </w:rPr>
    </w:lvl>
  </w:abstractNum>
  <w:abstractNum w:abstractNumId="57">
    <w:nsid w:val="00000039"/>
    <w:multiLevelType w:val="singleLevel"/>
    <w:tmpl w:val="00000039"/>
    <w:lvl w:ilvl="0" w:tentative="0">
      <w:start w:val="1"/>
      <w:numFmt w:val="lowerLetter"/>
      <w:suff w:val="nothing"/>
      <w:lvlText w:val="%1."/>
      <w:lvlJc w:val="left"/>
    </w:lvl>
  </w:abstractNum>
  <w:abstractNum w:abstractNumId="58">
    <w:nsid w:val="0000003A"/>
    <w:multiLevelType w:val="singleLevel"/>
    <w:tmpl w:val="0000003A"/>
    <w:lvl w:ilvl="0" w:tentative="0">
      <w:start w:val="1"/>
      <w:numFmt w:val="lowerLetter"/>
      <w:suff w:val="nothing"/>
      <w:lvlText w:val="%1."/>
      <w:lvlJc w:val="left"/>
    </w:lvl>
  </w:abstractNum>
  <w:abstractNum w:abstractNumId="59">
    <w:nsid w:val="0000003B"/>
    <w:multiLevelType w:val="singleLevel"/>
    <w:tmpl w:val="0000003B"/>
    <w:lvl w:ilvl="0" w:tentative="0">
      <w:start w:val="1"/>
      <w:numFmt w:val="lowerLetter"/>
      <w:lvlText w:val="%1."/>
      <w:lvlJc w:val="left"/>
      <w:pPr>
        <w:ind w:left="425" w:leftChars="0" w:hanging="425" w:firstLineChars="0"/>
      </w:pPr>
      <w:rPr>
        <w:rFonts w:hint="default"/>
      </w:rPr>
    </w:lvl>
  </w:abstractNum>
  <w:abstractNum w:abstractNumId="60">
    <w:nsid w:val="0000003C"/>
    <w:multiLevelType w:val="singleLevel"/>
    <w:tmpl w:val="0000003C"/>
    <w:lvl w:ilvl="0" w:tentative="0">
      <w:start w:val="1"/>
      <w:numFmt w:val="decimal"/>
      <w:lvlText w:val="%1)"/>
      <w:lvlJc w:val="left"/>
      <w:pPr>
        <w:ind w:left="425" w:leftChars="0" w:hanging="425" w:firstLineChars="0"/>
      </w:pPr>
      <w:rPr>
        <w:rFonts w:hint="default"/>
      </w:rPr>
    </w:lvl>
  </w:abstractNum>
  <w:abstractNum w:abstractNumId="61">
    <w:nsid w:val="0000003D"/>
    <w:multiLevelType w:val="singleLevel"/>
    <w:tmpl w:val="0000003D"/>
    <w:lvl w:ilvl="0" w:tentative="0">
      <w:start w:val="1"/>
      <w:numFmt w:val="lowerLetter"/>
      <w:suff w:val="nothing"/>
      <w:lvlText w:val="%1."/>
      <w:lvlJc w:val="left"/>
    </w:lvl>
  </w:abstractNum>
  <w:abstractNum w:abstractNumId="62">
    <w:nsid w:val="0000003E"/>
    <w:multiLevelType w:val="singleLevel"/>
    <w:tmpl w:val="0000003E"/>
    <w:lvl w:ilvl="0" w:tentative="0">
      <w:start w:val="1"/>
      <w:numFmt w:val="lowerLetter"/>
      <w:lvlText w:val="%1."/>
      <w:lvlJc w:val="left"/>
      <w:pPr>
        <w:ind w:left="425" w:leftChars="0" w:hanging="425" w:firstLineChars="0"/>
      </w:pPr>
      <w:rPr>
        <w:rFonts w:hint="default"/>
      </w:rPr>
    </w:lvl>
  </w:abstractNum>
  <w:abstractNum w:abstractNumId="63">
    <w:nsid w:val="0000003F"/>
    <w:multiLevelType w:val="singleLevel"/>
    <w:tmpl w:val="0000003F"/>
    <w:lvl w:ilvl="0" w:tentative="0">
      <w:start w:val="1"/>
      <w:numFmt w:val="lowerLetter"/>
      <w:suff w:val="nothing"/>
      <w:lvlText w:val="%1."/>
      <w:lvlJc w:val="left"/>
    </w:lvl>
  </w:abstractNum>
  <w:abstractNum w:abstractNumId="64">
    <w:nsid w:val="00000040"/>
    <w:multiLevelType w:val="singleLevel"/>
    <w:tmpl w:val="00000040"/>
    <w:lvl w:ilvl="0" w:tentative="0">
      <w:start w:val="1"/>
      <w:numFmt w:val="lowerLetter"/>
      <w:suff w:val="nothing"/>
      <w:lvlText w:val="%1."/>
      <w:lvlJc w:val="left"/>
    </w:lvl>
  </w:abstractNum>
  <w:abstractNum w:abstractNumId="65">
    <w:nsid w:val="00000041"/>
    <w:multiLevelType w:val="singleLevel"/>
    <w:tmpl w:val="00000041"/>
    <w:lvl w:ilvl="0" w:tentative="0">
      <w:start w:val="1"/>
      <w:numFmt w:val="lowerLetter"/>
      <w:lvlText w:val="%1."/>
      <w:lvlJc w:val="left"/>
      <w:pPr>
        <w:ind w:left="425" w:leftChars="0" w:hanging="425" w:firstLineChars="0"/>
      </w:pPr>
      <w:rPr>
        <w:rFonts w:hint="default"/>
      </w:rPr>
    </w:lvl>
  </w:abstractNum>
  <w:abstractNum w:abstractNumId="66">
    <w:nsid w:val="00000042"/>
    <w:multiLevelType w:val="singleLevel"/>
    <w:tmpl w:val="00000042"/>
    <w:lvl w:ilvl="0" w:tentative="0">
      <w:start w:val="1"/>
      <w:numFmt w:val="lowerLetter"/>
      <w:lvlText w:val="%1."/>
      <w:lvlJc w:val="left"/>
      <w:pPr>
        <w:ind w:left="425" w:leftChars="0" w:hanging="425" w:firstLineChars="0"/>
      </w:pPr>
      <w:rPr>
        <w:rFonts w:hint="default"/>
      </w:rPr>
    </w:lvl>
  </w:abstractNum>
  <w:abstractNum w:abstractNumId="67">
    <w:nsid w:val="00000043"/>
    <w:multiLevelType w:val="singleLevel"/>
    <w:tmpl w:val="00000043"/>
    <w:lvl w:ilvl="0" w:tentative="0">
      <w:start w:val="1"/>
      <w:numFmt w:val="lowerLetter"/>
      <w:lvlText w:val="%1."/>
      <w:lvlJc w:val="left"/>
      <w:pPr>
        <w:tabs>
          <w:tab w:val="left" w:pos="420"/>
        </w:tabs>
        <w:ind w:left="425" w:leftChars="0" w:hanging="425" w:firstLineChars="0"/>
      </w:pPr>
      <w:rPr>
        <w:rFonts w:hint="default"/>
      </w:rPr>
    </w:lvl>
  </w:abstractNum>
  <w:abstractNum w:abstractNumId="68">
    <w:nsid w:val="00000044"/>
    <w:multiLevelType w:val="singleLevel"/>
    <w:tmpl w:val="00000044"/>
    <w:lvl w:ilvl="0" w:tentative="0">
      <w:start w:val="1"/>
      <w:numFmt w:val="lowerLetter"/>
      <w:suff w:val="nothing"/>
      <w:lvlText w:val="%1."/>
      <w:lvlJc w:val="left"/>
    </w:lvl>
  </w:abstractNum>
  <w:abstractNum w:abstractNumId="69">
    <w:nsid w:val="00000045"/>
    <w:multiLevelType w:val="singleLevel"/>
    <w:tmpl w:val="00000045"/>
    <w:lvl w:ilvl="0" w:tentative="0">
      <w:start w:val="1"/>
      <w:numFmt w:val="lowerLetter"/>
      <w:suff w:val="nothing"/>
      <w:lvlText w:val="%1."/>
      <w:lvlJc w:val="left"/>
    </w:lvl>
  </w:abstractNum>
  <w:abstractNum w:abstractNumId="70">
    <w:nsid w:val="00000046"/>
    <w:multiLevelType w:val="singleLevel"/>
    <w:tmpl w:val="00000046"/>
    <w:lvl w:ilvl="0" w:tentative="0">
      <w:start w:val="1"/>
      <w:numFmt w:val="lowerLetter"/>
      <w:suff w:val="nothing"/>
      <w:lvlText w:val="%1."/>
      <w:lvlJc w:val="left"/>
    </w:lvl>
  </w:abstractNum>
  <w:abstractNum w:abstractNumId="71">
    <w:nsid w:val="00000047"/>
    <w:multiLevelType w:val="singleLevel"/>
    <w:tmpl w:val="00000047"/>
    <w:lvl w:ilvl="0" w:tentative="0">
      <w:start w:val="1"/>
      <w:numFmt w:val="lowerLetter"/>
      <w:lvlText w:val="%1."/>
      <w:lvlJc w:val="left"/>
      <w:pPr>
        <w:ind w:left="425" w:leftChars="0" w:hanging="425" w:firstLineChars="0"/>
      </w:pPr>
      <w:rPr>
        <w:rFonts w:hint="default"/>
      </w:rPr>
    </w:lvl>
  </w:abstractNum>
  <w:abstractNum w:abstractNumId="72">
    <w:nsid w:val="00000048"/>
    <w:multiLevelType w:val="singleLevel"/>
    <w:tmpl w:val="00000048"/>
    <w:lvl w:ilvl="0" w:tentative="0">
      <w:start w:val="1"/>
      <w:numFmt w:val="lowerLetter"/>
      <w:suff w:val="nothing"/>
      <w:lvlText w:val="%1."/>
      <w:lvlJc w:val="left"/>
    </w:lvl>
  </w:abstractNum>
  <w:abstractNum w:abstractNumId="73">
    <w:nsid w:val="00000049"/>
    <w:multiLevelType w:val="singleLevel"/>
    <w:tmpl w:val="00000049"/>
    <w:lvl w:ilvl="0" w:tentative="0">
      <w:start w:val="1"/>
      <w:numFmt w:val="lowerLetter"/>
      <w:suff w:val="nothing"/>
      <w:lvlText w:val="%1."/>
      <w:lvlJc w:val="left"/>
    </w:lvl>
  </w:abstractNum>
  <w:abstractNum w:abstractNumId="74">
    <w:nsid w:val="0000004A"/>
    <w:multiLevelType w:val="singleLevel"/>
    <w:tmpl w:val="0000004A"/>
    <w:lvl w:ilvl="0" w:tentative="0">
      <w:start w:val="1"/>
      <w:numFmt w:val="lowerLetter"/>
      <w:suff w:val="nothing"/>
      <w:lvlText w:val="%1."/>
      <w:lvlJc w:val="left"/>
    </w:lvl>
  </w:abstractNum>
  <w:abstractNum w:abstractNumId="75">
    <w:nsid w:val="0000004B"/>
    <w:multiLevelType w:val="singleLevel"/>
    <w:tmpl w:val="0000004B"/>
    <w:lvl w:ilvl="0" w:tentative="0">
      <w:start w:val="1"/>
      <w:numFmt w:val="lowerLetter"/>
      <w:lvlText w:val="%1."/>
      <w:lvlJc w:val="left"/>
      <w:pPr>
        <w:ind w:left="425" w:leftChars="0" w:hanging="425" w:firstLineChars="0"/>
      </w:pPr>
      <w:rPr>
        <w:rFonts w:hint="default"/>
      </w:rPr>
    </w:lvl>
  </w:abstractNum>
  <w:abstractNum w:abstractNumId="76">
    <w:nsid w:val="0000004C"/>
    <w:multiLevelType w:val="singleLevel"/>
    <w:tmpl w:val="0000004C"/>
    <w:lvl w:ilvl="0" w:tentative="0">
      <w:start w:val="1"/>
      <w:numFmt w:val="lowerLetter"/>
      <w:lvlText w:val="%1."/>
      <w:lvlJc w:val="left"/>
      <w:pPr>
        <w:ind w:left="425" w:leftChars="0" w:hanging="425" w:firstLineChars="0"/>
      </w:pPr>
      <w:rPr>
        <w:rFonts w:hint="default"/>
      </w:rPr>
    </w:lvl>
  </w:abstractNum>
  <w:abstractNum w:abstractNumId="77">
    <w:nsid w:val="0000004D"/>
    <w:multiLevelType w:val="singleLevel"/>
    <w:tmpl w:val="0000004D"/>
    <w:lvl w:ilvl="0" w:tentative="0">
      <w:start w:val="1"/>
      <w:numFmt w:val="lowerLetter"/>
      <w:lvlText w:val="%1."/>
      <w:lvlJc w:val="left"/>
      <w:pPr>
        <w:ind w:left="425" w:leftChars="0" w:hanging="425" w:firstLineChars="0"/>
      </w:pPr>
      <w:rPr>
        <w:rFonts w:hint="default"/>
      </w:rPr>
    </w:lvl>
  </w:abstractNum>
  <w:abstractNum w:abstractNumId="78">
    <w:nsid w:val="0000004E"/>
    <w:multiLevelType w:val="singleLevel"/>
    <w:tmpl w:val="0000004E"/>
    <w:lvl w:ilvl="0" w:tentative="0">
      <w:start w:val="1"/>
      <w:numFmt w:val="lowerLetter"/>
      <w:lvlText w:val="%1."/>
      <w:lvlJc w:val="left"/>
      <w:pPr>
        <w:ind w:left="425" w:leftChars="0" w:hanging="425" w:firstLineChars="0"/>
      </w:pPr>
      <w:rPr>
        <w:rFonts w:hint="default"/>
      </w:rPr>
    </w:lvl>
  </w:abstractNum>
  <w:abstractNum w:abstractNumId="79">
    <w:nsid w:val="0000004F"/>
    <w:multiLevelType w:val="singleLevel"/>
    <w:tmpl w:val="0000004F"/>
    <w:lvl w:ilvl="0" w:tentative="0">
      <w:start w:val="1"/>
      <w:numFmt w:val="lowerLetter"/>
      <w:suff w:val="nothing"/>
      <w:lvlText w:val="%1."/>
      <w:lvlJc w:val="left"/>
    </w:lvl>
  </w:abstractNum>
  <w:abstractNum w:abstractNumId="80">
    <w:nsid w:val="00000050"/>
    <w:multiLevelType w:val="singleLevel"/>
    <w:tmpl w:val="00000050"/>
    <w:lvl w:ilvl="0" w:tentative="0">
      <w:start w:val="1"/>
      <w:numFmt w:val="lowerLetter"/>
      <w:suff w:val="nothing"/>
      <w:lvlText w:val="%1."/>
      <w:lvlJc w:val="left"/>
    </w:lvl>
  </w:abstractNum>
  <w:abstractNum w:abstractNumId="81">
    <w:nsid w:val="00000051"/>
    <w:multiLevelType w:val="singleLevel"/>
    <w:tmpl w:val="00000051"/>
    <w:lvl w:ilvl="0" w:tentative="0">
      <w:start w:val="1"/>
      <w:numFmt w:val="lowerLetter"/>
      <w:suff w:val="nothing"/>
      <w:lvlText w:val="%1."/>
      <w:lvlJc w:val="left"/>
    </w:lvl>
  </w:abstractNum>
  <w:abstractNum w:abstractNumId="82">
    <w:nsid w:val="00000052"/>
    <w:multiLevelType w:val="singleLevel"/>
    <w:tmpl w:val="00000052"/>
    <w:lvl w:ilvl="0" w:tentative="0">
      <w:start w:val="1"/>
      <w:numFmt w:val="lowerLetter"/>
      <w:suff w:val="nothing"/>
      <w:lvlText w:val="%1."/>
      <w:lvlJc w:val="left"/>
    </w:lvl>
  </w:abstractNum>
  <w:abstractNum w:abstractNumId="83">
    <w:nsid w:val="00000053"/>
    <w:multiLevelType w:val="singleLevel"/>
    <w:tmpl w:val="00000053"/>
    <w:lvl w:ilvl="0" w:tentative="0">
      <w:start w:val="1"/>
      <w:numFmt w:val="lowerLetter"/>
      <w:lvlText w:val="%1."/>
      <w:lvlJc w:val="left"/>
      <w:pPr>
        <w:ind w:left="425" w:leftChars="0" w:hanging="425" w:firstLineChars="0"/>
      </w:pPr>
      <w:rPr>
        <w:rFonts w:hint="default"/>
      </w:rPr>
    </w:lvl>
  </w:abstractNum>
  <w:abstractNum w:abstractNumId="84">
    <w:nsid w:val="00000054"/>
    <w:multiLevelType w:val="singleLevel"/>
    <w:tmpl w:val="00000054"/>
    <w:lvl w:ilvl="0" w:tentative="0">
      <w:start w:val="1"/>
      <w:numFmt w:val="lowerLetter"/>
      <w:lvlText w:val="%1."/>
      <w:lvlJc w:val="left"/>
      <w:pPr>
        <w:ind w:left="425" w:leftChars="0" w:hanging="425" w:firstLineChars="0"/>
      </w:pPr>
      <w:rPr>
        <w:rFonts w:hint="default"/>
      </w:rPr>
    </w:lvl>
  </w:abstractNum>
  <w:abstractNum w:abstractNumId="85">
    <w:nsid w:val="00000055"/>
    <w:multiLevelType w:val="singleLevel"/>
    <w:tmpl w:val="00000055"/>
    <w:lvl w:ilvl="0" w:tentative="0">
      <w:start w:val="1"/>
      <w:numFmt w:val="lowerLetter"/>
      <w:suff w:val="nothing"/>
      <w:lvlText w:val="%1."/>
      <w:lvlJc w:val="left"/>
    </w:lvl>
  </w:abstractNum>
  <w:abstractNum w:abstractNumId="86">
    <w:nsid w:val="00000056"/>
    <w:multiLevelType w:val="singleLevel"/>
    <w:tmpl w:val="00000056"/>
    <w:lvl w:ilvl="0" w:tentative="0">
      <w:start w:val="1"/>
      <w:numFmt w:val="lowerLetter"/>
      <w:lvlText w:val="%1."/>
      <w:lvlJc w:val="left"/>
      <w:pPr>
        <w:ind w:left="425" w:leftChars="0" w:hanging="425" w:firstLineChars="0"/>
      </w:pPr>
      <w:rPr>
        <w:rFonts w:hint="default"/>
      </w:rPr>
    </w:lvl>
  </w:abstractNum>
  <w:abstractNum w:abstractNumId="87">
    <w:nsid w:val="00000057"/>
    <w:multiLevelType w:val="singleLevel"/>
    <w:tmpl w:val="00000057"/>
    <w:lvl w:ilvl="0" w:tentative="0">
      <w:start w:val="1"/>
      <w:numFmt w:val="lowerLetter"/>
      <w:lvlText w:val="%1."/>
      <w:lvlJc w:val="left"/>
      <w:pPr>
        <w:ind w:left="425" w:leftChars="0" w:hanging="425" w:firstLineChars="0"/>
      </w:pPr>
      <w:rPr>
        <w:rFonts w:hint="default"/>
      </w:rPr>
    </w:lvl>
  </w:abstractNum>
  <w:abstractNum w:abstractNumId="88">
    <w:nsid w:val="00000058"/>
    <w:multiLevelType w:val="singleLevel"/>
    <w:tmpl w:val="00000058"/>
    <w:lvl w:ilvl="0" w:tentative="0">
      <w:start w:val="1"/>
      <w:numFmt w:val="lowerLetter"/>
      <w:lvlText w:val="%1."/>
      <w:lvlJc w:val="left"/>
      <w:pPr>
        <w:ind w:left="425" w:leftChars="0" w:hanging="425" w:firstLineChars="0"/>
      </w:pPr>
      <w:rPr>
        <w:rFonts w:hint="default"/>
      </w:rPr>
    </w:lvl>
  </w:abstractNum>
  <w:abstractNum w:abstractNumId="89">
    <w:nsid w:val="00000059"/>
    <w:multiLevelType w:val="singleLevel"/>
    <w:tmpl w:val="00000059"/>
    <w:lvl w:ilvl="0" w:tentative="0">
      <w:start w:val="1"/>
      <w:numFmt w:val="lowerLetter"/>
      <w:suff w:val="nothing"/>
      <w:lvlText w:val="%1."/>
      <w:lvlJc w:val="left"/>
    </w:lvl>
  </w:abstractNum>
  <w:abstractNum w:abstractNumId="90">
    <w:nsid w:val="0000005A"/>
    <w:multiLevelType w:val="singleLevel"/>
    <w:tmpl w:val="0000005A"/>
    <w:lvl w:ilvl="0" w:tentative="0">
      <w:start w:val="1"/>
      <w:numFmt w:val="lowerLetter"/>
      <w:lvlText w:val="%1."/>
      <w:lvlJc w:val="left"/>
      <w:pPr>
        <w:ind w:left="425" w:leftChars="0" w:hanging="425" w:firstLineChars="0"/>
      </w:pPr>
      <w:rPr>
        <w:rFonts w:hint="default"/>
      </w:rPr>
    </w:lvl>
  </w:abstractNum>
  <w:abstractNum w:abstractNumId="91">
    <w:nsid w:val="0000005B"/>
    <w:multiLevelType w:val="singleLevel"/>
    <w:tmpl w:val="0000005B"/>
    <w:lvl w:ilvl="0" w:tentative="0">
      <w:start w:val="1"/>
      <w:numFmt w:val="lowerLetter"/>
      <w:lvlText w:val="%1."/>
      <w:lvlJc w:val="left"/>
      <w:pPr>
        <w:ind w:left="425" w:leftChars="0" w:hanging="425" w:firstLineChars="0"/>
      </w:pPr>
      <w:rPr>
        <w:rFonts w:hint="default"/>
      </w:rPr>
    </w:lvl>
  </w:abstractNum>
  <w:abstractNum w:abstractNumId="92">
    <w:nsid w:val="0000005C"/>
    <w:multiLevelType w:val="singleLevel"/>
    <w:tmpl w:val="0000005C"/>
    <w:lvl w:ilvl="0" w:tentative="0">
      <w:start w:val="1"/>
      <w:numFmt w:val="lowerLetter"/>
      <w:suff w:val="nothing"/>
      <w:lvlText w:val="%1."/>
      <w:lvlJc w:val="left"/>
    </w:lvl>
  </w:abstractNum>
  <w:abstractNum w:abstractNumId="93">
    <w:nsid w:val="0000005D"/>
    <w:multiLevelType w:val="singleLevel"/>
    <w:tmpl w:val="0000005D"/>
    <w:lvl w:ilvl="0" w:tentative="0">
      <w:start w:val="1"/>
      <w:numFmt w:val="lowerLetter"/>
      <w:suff w:val="nothing"/>
      <w:lvlText w:val="%1."/>
      <w:lvlJc w:val="left"/>
    </w:lvl>
  </w:abstractNum>
  <w:abstractNum w:abstractNumId="94">
    <w:nsid w:val="0000005E"/>
    <w:multiLevelType w:val="singleLevel"/>
    <w:tmpl w:val="0000005E"/>
    <w:lvl w:ilvl="0" w:tentative="0">
      <w:start w:val="1"/>
      <w:numFmt w:val="lowerLetter"/>
      <w:lvlText w:val="%1."/>
      <w:lvlJc w:val="left"/>
      <w:pPr>
        <w:ind w:left="425" w:leftChars="0" w:hanging="425" w:firstLineChars="0"/>
      </w:pPr>
      <w:rPr>
        <w:rFonts w:hint="default"/>
      </w:rPr>
    </w:lvl>
  </w:abstractNum>
  <w:abstractNum w:abstractNumId="95">
    <w:nsid w:val="0000005F"/>
    <w:multiLevelType w:val="singleLevel"/>
    <w:tmpl w:val="0000005F"/>
    <w:lvl w:ilvl="0" w:tentative="0">
      <w:start w:val="1"/>
      <w:numFmt w:val="lowerLetter"/>
      <w:lvlText w:val="%1."/>
      <w:lvlJc w:val="left"/>
      <w:pPr>
        <w:ind w:left="425" w:leftChars="0" w:hanging="425" w:firstLineChars="0"/>
      </w:pPr>
      <w:rPr>
        <w:rFonts w:hint="default"/>
      </w:rPr>
    </w:lvl>
  </w:abstractNum>
  <w:abstractNum w:abstractNumId="96">
    <w:nsid w:val="00000060"/>
    <w:multiLevelType w:val="singleLevel"/>
    <w:tmpl w:val="00000060"/>
    <w:lvl w:ilvl="0" w:tentative="0">
      <w:start w:val="1"/>
      <w:numFmt w:val="upperLetter"/>
      <w:suff w:val="space"/>
      <w:lvlText w:val="%1."/>
      <w:lvlJc w:val="left"/>
    </w:lvl>
  </w:abstractNum>
  <w:abstractNum w:abstractNumId="97">
    <w:nsid w:val="00000061"/>
    <w:multiLevelType w:val="singleLevel"/>
    <w:tmpl w:val="00000061"/>
    <w:lvl w:ilvl="0" w:tentative="0">
      <w:start w:val="1"/>
      <w:numFmt w:val="lowerLetter"/>
      <w:lvlText w:val="%1."/>
      <w:lvlJc w:val="left"/>
      <w:pPr>
        <w:ind w:left="425" w:leftChars="0" w:hanging="425" w:firstLineChars="0"/>
      </w:pPr>
      <w:rPr>
        <w:rFonts w:hint="default"/>
      </w:rPr>
    </w:lvl>
  </w:abstractNum>
  <w:abstractNum w:abstractNumId="98">
    <w:nsid w:val="00000062"/>
    <w:multiLevelType w:val="singleLevel"/>
    <w:tmpl w:val="00000062"/>
    <w:lvl w:ilvl="0" w:tentative="0">
      <w:start w:val="1"/>
      <w:numFmt w:val="lowerLetter"/>
      <w:lvlText w:val="%1."/>
      <w:lvlJc w:val="left"/>
      <w:pPr>
        <w:ind w:left="425" w:leftChars="0" w:hanging="425" w:firstLineChars="0"/>
      </w:pPr>
      <w:rPr>
        <w:rFonts w:hint="default"/>
      </w:rPr>
    </w:lvl>
  </w:abstractNum>
  <w:abstractNum w:abstractNumId="99">
    <w:nsid w:val="00000063"/>
    <w:multiLevelType w:val="singleLevel"/>
    <w:tmpl w:val="00000063"/>
    <w:lvl w:ilvl="0" w:tentative="0">
      <w:start w:val="1"/>
      <w:numFmt w:val="lowerLetter"/>
      <w:lvlText w:val="%1."/>
      <w:lvlJc w:val="left"/>
      <w:pPr>
        <w:ind w:left="425" w:leftChars="0" w:hanging="425" w:firstLineChars="0"/>
      </w:pPr>
      <w:rPr>
        <w:rFonts w:hint="default"/>
      </w:rPr>
    </w:lvl>
  </w:abstractNum>
  <w:abstractNum w:abstractNumId="100">
    <w:nsid w:val="00000064"/>
    <w:multiLevelType w:val="singleLevel"/>
    <w:tmpl w:val="00000064"/>
    <w:lvl w:ilvl="0" w:tentative="0">
      <w:start w:val="1"/>
      <w:numFmt w:val="decimal"/>
      <w:lvlText w:val="%1)"/>
      <w:lvlJc w:val="left"/>
      <w:pPr>
        <w:ind w:left="425" w:leftChars="0" w:hanging="425" w:firstLineChars="0"/>
      </w:pPr>
      <w:rPr>
        <w:rFonts w:hint="default"/>
      </w:rPr>
    </w:lvl>
  </w:abstractNum>
  <w:abstractNum w:abstractNumId="101">
    <w:nsid w:val="00000065"/>
    <w:multiLevelType w:val="singleLevel"/>
    <w:tmpl w:val="00000065"/>
    <w:lvl w:ilvl="0" w:tentative="0">
      <w:start w:val="1"/>
      <w:numFmt w:val="decimal"/>
      <w:lvlText w:val="%1)"/>
      <w:lvlJc w:val="left"/>
      <w:pPr>
        <w:ind w:left="425" w:leftChars="0" w:hanging="425" w:firstLineChars="0"/>
      </w:pPr>
      <w:rPr>
        <w:rFonts w:hint="default"/>
      </w:rPr>
    </w:lvl>
  </w:abstractNum>
  <w:abstractNum w:abstractNumId="102">
    <w:nsid w:val="00000066"/>
    <w:multiLevelType w:val="singleLevel"/>
    <w:tmpl w:val="00000066"/>
    <w:lvl w:ilvl="0" w:tentative="0">
      <w:start w:val="1"/>
      <w:numFmt w:val="lowerLetter"/>
      <w:lvlText w:val="%1."/>
      <w:lvlJc w:val="left"/>
      <w:pPr>
        <w:ind w:left="425" w:leftChars="0" w:hanging="425" w:firstLineChars="0"/>
      </w:pPr>
      <w:rPr>
        <w:rFonts w:hint="default"/>
      </w:rPr>
    </w:lvl>
  </w:abstractNum>
  <w:abstractNum w:abstractNumId="103">
    <w:nsid w:val="00000067"/>
    <w:multiLevelType w:val="singleLevel"/>
    <w:tmpl w:val="00000067"/>
    <w:lvl w:ilvl="0" w:tentative="0">
      <w:start w:val="1"/>
      <w:numFmt w:val="lowerLetter"/>
      <w:lvlText w:val="%1."/>
      <w:lvlJc w:val="left"/>
      <w:pPr>
        <w:ind w:left="425" w:leftChars="0" w:hanging="425" w:firstLineChars="0"/>
      </w:pPr>
      <w:rPr>
        <w:rFonts w:hint="default"/>
      </w:rPr>
    </w:lvl>
  </w:abstractNum>
  <w:abstractNum w:abstractNumId="104">
    <w:nsid w:val="00000068"/>
    <w:multiLevelType w:val="singleLevel"/>
    <w:tmpl w:val="00000068"/>
    <w:lvl w:ilvl="0" w:tentative="0">
      <w:start w:val="1"/>
      <w:numFmt w:val="lowerLetter"/>
      <w:lvlText w:val="%1."/>
      <w:lvlJc w:val="left"/>
      <w:pPr>
        <w:ind w:left="425" w:leftChars="0" w:hanging="425" w:firstLineChars="0"/>
      </w:pPr>
      <w:rPr>
        <w:rFonts w:hint="default"/>
      </w:rPr>
    </w:lvl>
  </w:abstractNum>
  <w:abstractNum w:abstractNumId="105">
    <w:nsid w:val="00000069"/>
    <w:multiLevelType w:val="singleLevel"/>
    <w:tmpl w:val="00000069"/>
    <w:lvl w:ilvl="0" w:tentative="0">
      <w:start w:val="1"/>
      <w:numFmt w:val="lowerLetter"/>
      <w:suff w:val="nothing"/>
      <w:lvlText w:val="%1."/>
      <w:lvlJc w:val="left"/>
    </w:lvl>
  </w:abstractNum>
  <w:num w:numId="1">
    <w:abstractNumId w:val="100"/>
  </w:num>
  <w:num w:numId="2">
    <w:abstractNumId w:val="67"/>
  </w:num>
  <w:num w:numId="3">
    <w:abstractNumId w:val="31"/>
  </w:num>
  <w:num w:numId="4">
    <w:abstractNumId w:val="14"/>
  </w:num>
  <w:num w:numId="5">
    <w:abstractNumId w:val="46"/>
  </w:num>
  <w:num w:numId="6">
    <w:abstractNumId w:val="65"/>
  </w:num>
  <w:num w:numId="7">
    <w:abstractNumId w:val="88"/>
  </w:num>
  <w:num w:numId="8">
    <w:abstractNumId w:val="44"/>
  </w:num>
  <w:num w:numId="9">
    <w:abstractNumId w:val="95"/>
  </w:num>
  <w:num w:numId="10">
    <w:abstractNumId w:val="21"/>
  </w:num>
  <w:num w:numId="11">
    <w:abstractNumId w:val="105"/>
  </w:num>
  <w:num w:numId="12">
    <w:abstractNumId w:val="54"/>
  </w:num>
  <w:num w:numId="13">
    <w:abstractNumId w:val="82"/>
  </w:num>
  <w:num w:numId="14">
    <w:abstractNumId w:val="69"/>
  </w:num>
  <w:num w:numId="15">
    <w:abstractNumId w:val="41"/>
  </w:num>
  <w:num w:numId="16">
    <w:abstractNumId w:val="32"/>
  </w:num>
  <w:num w:numId="17">
    <w:abstractNumId w:val="93"/>
  </w:num>
  <w:num w:numId="18">
    <w:abstractNumId w:val="7"/>
  </w:num>
  <w:num w:numId="19">
    <w:abstractNumId w:val="36"/>
  </w:num>
  <w:num w:numId="20">
    <w:abstractNumId w:val="70"/>
  </w:num>
  <w:num w:numId="21">
    <w:abstractNumId w:val="42"/>
  </w:num>
  <w:num w:numId="22">
    <w:abstractNumId w:val="64"/>
  </w:num>
  <w:num w:numId="23">
    <w:abstractNumId w:val="43"/>
  </w:num>
  <w:num w:numId="24">
    <w:abstractNumId w:val="4"/>
  </w:num>
  <w:num w:numId="25">
    <w:abstractNumId w:val="23"/>
  </w:num>
  <w:num w:numId="26">
    <w:abstractNumId w:val="37"/>
  </w:num>
  <w:num w:numId="27">
    <w:abstractNumId w:val="34"/>
  </w:num>
  <w:num w:numId="28">
    <w:abstractNumId w:val="74"/>
  </w:num>
  <w:num w:numId="29">
    <w:abstractNumId w:val="30"/>
  </w:num>
  <w:num w:numId="30">
    <w:abstractNumId w:val="68"/>
  </w:num>
  <w:num w:numId="31">
    <w:abstractNumId w:val="13"/>
  </w:num>
  <w:num w:numId="32">
    <w:abstractNumId w:val="81"/>
  </w:num>
  <w:num w:numId="33">
    <w:abstractNumId w:val="79"/>
  </w:num>
  <w:num w:numId="34">
    <w:abstractNumId w:val="85"/>
  </w:num>
  <w:num w:numId="35">
    <w:abstractNumId w:val="47"/>
  </w:num>
  <w:num w:numId="36">
    <w:abstractNumId w:val="53"/>
  </w:num>
  <w:num w:numId="37">
    <w:abstractNumId w:val="58"/>
  </w:num>
  <w:num w:numId="38">
    <w:abstractNumId w:val="1"/>
  </w:num>
  <w:num w:numId="39">
    <w:abstractNumId w:val="80"/>
  </w:num>
  <w:num w:numId="40">
    <w:abstractNumId w:val="51"/>
  </w:num>
  <w:num w:numId="41">
    <w:abstractNumId w:val="22"/>
  </w:num>
  <w:num w:numId="42">
    <w:abstractNumId w:val="101"/>
  </w:num>
  <w:num w:numId="43">
    <w:abstractNumId w:val="61"/>
  </w:num>
  <w:num w:numId="44">
    <w:abstractNumId w:val="72"/>
  </w:num>
  <w:num w:numId="45">
    <w:abstractNumId w:val="96"/>
  </w:num>
  <w:num w:numId="46">
    <w:abstractNumId w:val="27"/>
  </w:num>
  <w:num w:numId="47">
    <w:abstractNumId w:val="40"/>
  </w:num>
  <w:num w:numId="48">
    <w:abstractNumId w:val="71"/>
  </w:num>
  <w:num w:numId="49">
    <w:abstractNumId w:val="73"/>
  </w:num>
  <w:num w:numId="50">
    <w:abstractNumId w:val="11"/>
  </w:num>
  <w:num w:numId="51">
    <w:abstractNumId w:val="89"/>
  </w:num>
  <w:num w:numId="52">
    <w:abstractNumId w:val="92"/>
  </w:num>
  <w:num w:numId="53">
    <w:abstractNumId w:val="63"/>
  </w:num>
  <w:num w:numId="54">
    <w:abstractNumId w:val="57"/>
  </w:num>
  <w:num w:numId="55">
    <w:abstractNumId w:val="5"/>
  </w:num>
  <w:num w:numId="56">
    <w:abstractNumId w:val="8"/>
  </w:num>
  <w:num w:numId="57">
    <w:abstractNumId w:val="33"/>
  </w:num>
  <w:num w:numId="58">
    <w:abstractNumId w:val="15"/>
  </w:num>
  <w:num w:numId="59">
    <w:abstractNumId w:val="38"/>
  </w:num>
  <w:num w:numId="60">
    <w:abstractNumId w:val="17"/>
  </w:num>
  <w:num w:numId="61">
    <w:abstractNumId w:val="39"/>
  </w:num>
  <w:num w:numId="62">
    <w:abstractNumId w:val="16"/>
  </w:num>
  <w:num w:numId="63">
    <w:abstractNumId w:val="90"/>
  </w:num>
  <w:num w:numId="64">
    <w:abstractNumId w:val="26"/>
  </w:num>
  <w:num w:numId="65">
    <w:abstractNumId w:val="9"/>
  </w:num>
  <w:num w:numId="66">
    <w:abstractNumId w:val="97"/>
  </w:num>
  <w:num w:numId="67">
    <w:abstractNumId w:val="83"/>
  </w:num>
  <w:num w:numId="68">
    <w:abstractNumId w:val="12"/>
  </w:num>
  <w:num w:numId="69">
    <w:abstractNumId w:val="28"/>
  </w:num>
  <w:num w:numId="70">
    <w:abstractNumId w:val="98"/>
  </w:num>
  <w:num w:numId="71">
    <w:abstractNumId w:val="76"/>
  </w:num>
  <w:num w:numId="72">
    <w:abstractNumId w:val="2"/>
  </w:num>
  <w:num w:numId="73">
    <w:abstractNumId w:val="56"/>
  </w:num>
  <w:num w:numId="74">
    <w:abstractNumId w:val="10"/>
  </w:num>
  <w:num w:numId="75">
    <w:abstractNumId w:val="104"/>
  </w:num>
  <w:num w:numId="76">
    <w:abstractNumId w:val="94"/>
  </w:num>
  <w:num w:numId="77">
    <w:abstractNumId w:val="48"/>
  </w:num>
  <w:num w:numId="78">
    <w:abstractNumId w:val="99"/>
  </w:num>
  <w:num w:numId="79">
    <w:abstractNumId w:val="45"/>
  </w:num>
  <w:num w:numId="80">
    <w:abstractNumId w:val="84"/>
  </w:num>
  <w:num w:numId="81">
    <w:abstractNumId w:val="29"/>
  </w:num>
  <w:num w:numId="82">
    <w:abstractNumId w:val="20"/>
  </w:num>
  <w:num w:numId="83">
    <w:abstractNumId w:val="59"/>
  </w:num>
  <w:num w:numId="84">
    <w:abstractNumId w:val="66"/>
  </w:num>
  <w:num w:numId="85">
    <w:abstractNumId w:val="60"/>
  </w:num>
  <w:num w:numId="86">
    <w:abstractNumId w:val="52"/>
  </w:num>
  <w:num w:numId="87">
    <w:abstractNumId w:val="19"/>
  </w:num>
  <w:num w:numId="88">
    <w:abstractNumId w:val="35"/>
  </w:num>
  <w:num w:numId="89">
    <w:abstractNumId w:val="86"/>
  </w:num>
  <w:num w:numId="90">
    <w:abstractNumId w:val="102"/>
  </w:num>
  <w:num w:numId="91">
    <w:abstractNumId w:val="62"/>
  </w:num>
  <w:num w:numId="92">
    <w:abstractNumId w:val="87"/>
  </w:num>
  <w:num w:numId="93">
    <w:abstractNumId w:val="77"/>
  </w:num>
  <w:num w:numId="94">
    <w:abstractNumId w:val="18"/>
  </w:num>
  <w:num w:numId="95">
    <w:abstractNumId w:val="6"/>
  </w:num>
  <w:num w:numId="96">
    <w:abstractNumId w:val="50"/>
  </w:num>
  <w:num w:numId="97">
    <w:abstractNumId w:val="24"/>
  </w:num>
  <w:num w:numId="98">
    <w:abstractNumId w:val="3"/>
  </w:num>
  <w:num w:numId="99">
    <w:abstractNumId w:val="91"/>
  </w:num>
  <w:num w:numId="100">
    <w:abstractNumId w:val="49"/>
  </w:num>
  <w:num w:numId="101">
    <w:abstractNumId w:val="103"/>
  </w:num>
  <w:num w:numId="102">
    <w:abstractNumId w:val="55"/>
  </w:num>
  <w:num w:numId="103">
    <w:abstractNumId w:val="25"/>
  </w:num>
  <w:num w:numId="104">
    <w:abstractNumId w:val="0"/>
  </w:num>
  <w:num w:numId="105">
    <w:abstractNumId w:val="75"/>
  </w:num>
  <w:num w:numId="106">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AC08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uiPriority w:val="0"/>
  </w:style>
  <w:style w:type="table" w:default="1" w:styleId="3">
    <w:name w:val="Normal Table"/>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8593</Words>
  <Characters>10279</Characters>
  <Paragraphs>653</Paragraphs>
  <TotalTime>185</TotalTime>
  <ScaleCrop>false</ScaleCrop>
  <LinksUpToDate>false</LinksUpToDate>
  <CharactersWithSpaces>10570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catchy</dc:creator>
  <cp:lastModifiedBy>VanHurts</cp:lastModifiedBy>
  <dcterms:modified xsi:type="dcterms:W3CDTF">2022-01-02T13:46:36Z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EE4E50764B4346DF8ABD7F7FC55867D6</vt:lpwstr>
  </property>
</Properties>
</file>